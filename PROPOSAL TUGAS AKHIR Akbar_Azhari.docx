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Default Extension="jpg" ContentType="image/jpg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footer21.xml" ContentType="application/vnd.openxmlformats-officedocument.wordprocessingml.footer+xml"/>
  <Override PartName="/word/header24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3.xml" ContentType="application/vnd.openxmlformats-officedocument.wordprocessingml.footer+xml"/>
  <Override PartName="/word/header26.xml" ContentType="application/vnd.openxmlformats-officedocument.wordprocessingml.header+xml"/>
  <Override PartName="/word/footer2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 w:lineRule="auto" w:line="359"/>
        <w:ind w:left="780" w:right="222"/>
      </w:pPr>
      <w:r>
        <w:rPr>
          <w:rFonts w:cs="Times New Roman" w:hAnsi="Times New Roman" w:eastAsia="Times New Roman" w:ascii="Times New Roman"/>
          <w:sz w:val="28"/>
          <w:szCs w:val="28"/>
        </w:rPr>
        <w:t>RANCANG BANGUN MONITORING GELANG KESEHATAN</w:t>
      </w:r>
      <w:r>
        <w:rPr>
          <w:rFonts w:cs="Times New Roman" w:hAnsi="Times New Roman" w:eastAsia="Times New Roman" w:ascii="Times New Roman"/>
          <w:sz w:val="28"/>
          <w:szCs w:val="28"/>
        </w:rPr>
        <w:t> PADA LANSIA BERBASIS IoT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850"/>
      </w:pPr>
      <w:r>
        <w:pict>
          <v:shape type="#_x0000_t75" style="width:170.05pt;height:164.38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499"/>
        <w:ind w:left="3669" w:right="3104" w:firstLine="2"/>
      </w:pPr>
      <w:r>
        <w:rPr>
          <w:rFonts w:cs="Times New Roman" w:hAnsi="Times New Roman" w:eastAsia="Times New Roman" w:ascii="Times New Roman"/>
          <w:sz w:val="24"/>
          <w:szCs w:val="24"/>
        </w:rPr>
        <w:t>OLEH :</w:t>
      </w:r>
      <w:r>
        <w:rPr>
          <w:rFonts w:cs="Times New Roman" w:hAnsi="Times New Roman" w:eastAsia="Times New Roman" w:ascii="Times New Roman"/>
          <w:sz w:val="24"/>
          <w:szCs w:val="24"/>
        </w:rPr>
        <w:t> Akbar Azhari</w:t>
      </w:r>
      <w:r>
        <w:rPr>
          <w:rFonts w:cs="Times New Roman" w:hAnsi="Times New Roman" w:eastAsia="Times New Roman" w:ascii="Times New Roman"/>
          <w:sz w:val="24"/>
          <w:szCs w:val="24"/>
        </w:rPr>
        <w:t> NIM : 932018027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auto" w:line="479"/>
        <w:ind w:left="2230" w:right="1665"/>
      </w:pPr>
      <w:r>
        <w:rPr>
          <w:rFonts w:cs="Times New Roman" w:hAnsi="Times New Roman" w:eastAsia="Times New Roman" w:ascii="Times New Roman"/>
          <w:sz w:val="28"/>
          <w:szCs w:val="28"/>
        </w:rPr>
        <w:t>POLITEKNIK NEGERI BALIKPAPAN</w:t>
      </w:r>
      <w:r>
        <w:rPr>
          <w:rFonts w:cs="Times New Roman" w:hAnsi="Times New Roman" w:eastAsia="Times New Roman" w:ascii="Times New Roman"/>
          <w:sz w:val="28"/>
          <w:szCs w:val="28"/>
        </w:rPr>
        <w:t> JURUSAN  TEKNIK ELEKTRO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11"/>
        <w:ind w:left="1891" w:right="1326"/>
      </w:pPr>
      <w:r>
        <w:rPr>
          <w:rFonts w:cs="Times New Roman" w:hAnsi="Times New Roman" w:eastAsia="Times New Roman" w:ascii="Times New Roman"/>
          <w:sz w:val="28"/>
          <w:szCs w:val="28"/>
        </w:rPr>
        <w:t>PROGAM STUDI TEKNIK ELEKTRONIKA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4237" w:right="3667"/>
        <w:sectPr>
          <w:pgMar w:header="2383" w:footer="0" w:top="2820" w:bottom="280" w:left="1680" w:right="1680"/>
          <w:head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2021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 w:lineRule="auto" w:line="359"/>
        <w:ind w:left="780" w:right="222"/>
      </w:pPr>
      <w:r>
        <w:rPr>
          <w:rFonts w:cs="Times New Roman" w:hAnsi="Times New Roman" w:eastAsia="Times New Roman" w:ascii="Times New Roman"/>
          <w:sz w:val="28"/>
          <w:szCs w:val="28"/>
        </w:rPr>
        <w:t>RANCANG BANGUN MONITORING GELANG KESEHATAN</w:t>
      </w:r>
      <w:r>
        <w:rPr>
          <w:rFonts w:cs="Times New Roman" w:hAnsi="Times New Roman" w:eastAsia="Times New Roman" w:ascii="Times New Roman"/>
          <w:sz w:val="28"/>
          <w:szCs w:val="28"/>
        </w:rPr>
        <w:t> PADA LANSIA BERBASIS IoT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498"/>
        <w:ind w:left="3669" w:right="3104" w:firstLine="2"/>
      </w:pPr>
      <w:r>
        <w:rPr>
          <w:rFonts w:cs="Times New Roman" w:hAnsi="Times New Roman" w:eastAsia="Times New Roman" w:ascii="Times New Roman"/>
          <w:sz w:val="24"/>
          <w:szCs w:val="24"/>
        </w:rPr>
        <w:t>OLEH :</w:t>
      </w:r>
      <w:r>
        <w:rPr>
          <w:rFonts w:cs="Times New Roman" w:hAnsi="Times New Roman" w:eastAsia="Times New Roman" w:ascii="Times New Roman"/>
          <w:sz w:val="24"/>
          <w:szCs w:val="24"/>
        </w:rPr>
        <w:t> Akbar Azhari</w:t>
      </w:r>
      <w:r>
        <w:rPr>
          <w:rFonts w:cs="Times New Roman" w:hAnsi="Times New Roman" w:eastAsia="Times New Roman" w:ascii="Times New Roman"/>
          <w:sz w:val="24"/>
          <w:szCs w:val="24"/>
        </w:rPr>
        <w:t> NIM : 932018027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Pembimbing I,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Qory Hidayati, S.T., M.T.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NIP.  198611142019032014                                      Balikpapan, 2 Maret 2021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Pembimbing II,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Hilmansyah,S.T., M.T.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Mar w:header="2383" w:footer="1000" w:top="2820" w:bottom="280" w:left="1680" w:right="1680"/>
          <w:headerReference w:type="default" r:id="rId6"/>
          <w:foot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NIP. 197608202010011013                                        Balikpapan, 2 Maret 2021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78"/>
      </w:pPr>
      <w:r>
        <w:rPr>
          <w:rFonts w:cs="Times New Roman" w:hAnsi="Times New Roman" w:eastAsia="Times New Roman" w:ascii="Times New Roman"/>
          <w:sz w:val="24"/>
          <w:szCs w:val="24"/>
        </w:rPr>
        <w:t>Puji syukur kehadirat Allah SWT yang telah memberikan rahmat, dan karunia-Nya,</w:t>
      </w:r>
      <w:r>
        <w:rPr>
          <w:rFonts w:cs="Times New Roman" w:hAnsi="Times New Roman" w:eastAsia="Times New Roman" w:ascii="Times New Roman"/>
          <w:sz w:val="24"/>
          <w:szCs w:val="24"/>
        </w:rPr>
        <w:t> sehingga penulis dapat menyelesaikan Proposal Tugas Akhir ini sebagai salah satu</w:t>
      </w:r>
      <w:r>
        <w:rPr>
          <w:rFonts w:cs="Times New Roman" w:hAnsi="Times New Roman" w:eastAsia="Times New Roman" w:ascii="Times New Roman"/>
          <w:sz w:val="24"/>
          <w:szCs w:val="24"/>
        </w:rPr>
        <w:t> syarat   untuk   melaksanakan   Tugas   Akhir   pada   Jurusan   Teknik   Elektronika</w:t>
      </w:r>
      <w:r>
        <w:rPr>
          <w:rFonts w:cs="Times New Roman" w:hAnsi="Times New Roman" w:eastAsia="Times New Roman" w:ascii="Times New Roman"/>
          <w:sz w:val="24"/>
          <w:szCs w:val="24"/>
        </w:rPr>
        <w:t> Polit</w:t>
      </w:r>
      <w:r>
        <w:rPr>
          <w:rFonts w:cs="Times New Roman" w:hAnsi="Times New Roman" w:eastAsia="Times New Roman" w:ascii="Times New Roman"/>
          <w:sz w:val="24"/>
          <w:szCs w:val="24"/>
        </w:rPr>
        <w:t>eknik  Negeri  Balikpapan.  Proposal  Tugas  Akhir  dengan  judul  “Rancang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Bangun  Monitoring  Gelang  Kesehatan  Pada  Lansia  Berbasis  IoT</w:t>
      </w:r>
      <w:r>
        <w:rPr>
          <w:rFonts w:cs="Times New Roman" w:hAnsi="Times New Roman" w:eastAsia="Times New Roman" w:ascii="Times New Roman"/>
          <w:sz w:val="24"/>
          <w:szCs w:val="24"/>
        </w:rPr>
        <w:t>”,  ini  dapat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diselesaikan  berkat  partisipasi,  bantuan,  dukungan  dan  doa  dari  berbagai  pihak.</w:t>
      </w:r>
      <w:r>
        <w:rPr>
          <w:rFonts w:cs="Times New Roman" w:hAnsi="Times New Roman" w:eastAsia="Times New Roman" w:ascii="Times New Roman"/>
          <w:sz w:val="24"/>
          <w:szCs w:val="24"/>
        </w:rPr>
        <w:t> Sebagai rasa syukur, penulis mengucapkan terima kasih kepada :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308" w:right="80" w:hanging="360"/>
      </w:pPr>
      <w:r>
        <w:rPr>
          <w:rFonts w:cs="Times New Roman" w:hAnsi="Times New Roman" w:eastAsia="Times New Roman" w:ascii="Times New Roman"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sz w:val="24"/>
          <w:szCs w:val="24"/>
        </w:rPr>
        <w:t>Allah Subhannahu Wa Ta’ala atas segala tuntunan, kemudahan, kesehatan,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dan   keselamatan   yang   diberikan   pada   penulis   selama   pelaksanaan</w:t>
      </w:r>
      <w:r>
        <w:rPr>
          <w:rFonts w:cs="Times New Roman" w:hAnsi="Times New Roman" w:eastAsia="Times New Roman" w:ascii="Times New Roman"/>
          <w:sz w:val="24"/>
          <w:szCs w:val="24"/>
        </w:rPr>
        <w:t> pengerjaan  Proposal  Tugas  Akhir  sehingga  semua  dapat  diselesaikan</w:t>
      </w:r>
      <w:r>
        <w:rPr>
          <w:rFonts w:cs="Times New Roman" w:hAnsi="Times New Roman" w:eastAsia="Times New Roman" w:ascii="Times New Roman"/>
          <w:sz w:val="24"/>
          <w:szCs w:val="24"/>
        </w:rPr>
        <w:t> dengan lancar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1308" w:right="83" w:hanging="360"/>
      </w:pPr>
      <w:r>
        <w:rPr>
          <w:rFonts w:cs="Times New Roman" w:hAnsi="Times New Roman" w:eastAsia="Times New Roman" w:ascii="Times New Roman"/>
          <w:sz w:val="24"/>
          <w:szCs w:val="24"/>
        </w:rPr>
        <w:t>2.   Keluarga  serta  teman-teman  yang  selalu  memberi  dukungan  dan  saran</w:t>
      </w:r>
      <w:r>
        <w:rPr>
          <w:rFonts w:cs="Times New Roman" w:hAnsi="Times New Roman" w:eastAsia="Times New Roman" w:ascii="Times New Roman"/>
          <w:sz w:val="24"/>
          <w:szCs w:val="24"/>
        </w:rPr>
        <w:t> sehingga semua dapat dikerjakan dengan lancar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948"/>
      </w:pPr>
      <w:r>
        <w:rPr>
          <w:rFonts w:cs="Times New Roman" w:hAnsi="Times New Roman" w:eastAsia="Times New Roman" w:ascii="Times New Roman"/>
          <w:sz w:val="24"/>
          <w:szCs w:val="24"/>
        </w:rPr>
        <w:t>3.   Bapak Drs. Armin, M.T. selaku Ketua Jurusan Teknik Elektro Politeknik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sz w:val="24"/>
          <w:szCs w:val="24"/>
        </w:rPr>
        <w:t>Negeri Balikpapan.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z w:val="24"/>
          <w:szCs w:val="24"/>
        </w:rPr>
        <w:t>4.   Ibu   Qory   Hidayati,   S.T.,   M.T.   selaku   Ketua   Progam   Studi   Teknik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sz w:val="24"/>
          <w:szCs w:val="24"/>
        </w:rPr>
        <w:t>Elektronika Politeknik Negeri Balikpapan.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308" w:right="81" w:hanging="360"/>
      </w:pPr>
      <w:r>
        <w:rPr>
          <w:rFonts w:cs="Times New Roman" w:hAnsi="Times New Roman" w:eastAsia="Times New Roman" w:ascii="Times New Roman"/>
          <w:sz w:val="24"/>
          <w:szCs w:val="24"/>
        </w:rPr>
        <w:t>5.   Ibu  Qory  Hidayati,  S.T.,  M.T.  selaku  Dosen  Pembimbing  I  yang  telah</w:t>
      </w:r>
      <w:r>
        <w:rPr>
          <w:rFonts w:cs="Times New Roman" w:hAnsi="Times New Roman" w:eastAsia="Times New Roman" w:ascii="Times New Roman"/>
          <w:sz w:val="24"/>
          <w:szCs w:val="24"/>
        </w:rPr>
        <w:t> memberikan  bimbingan,  pengetahuan,  saran,  serta  nasehat  selama  proses</w:t>
      </w:r>
      <w:r>
        <w:rPr>
          <w:rFonts w:cs="Times New Roman" w:hAnsi="Times New Roman" w:eastAsia="Times New Roman" w:ascii="Times New Roman"/>
          <w:sz w:val="24"/>
          <w:szCs w:val="24"/>
        </w:rPr>
        <w:t> penyelesaian Proposal Tugas Akhir ini.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1308" w:right="82" w:hanging="360"/>
      </w:pPr>
      <w:r>
        <w:rPr>
          <w:rFonts w:cs="Times New Roman" w:hAnsi="Times New Roman" w:eastAsia="Times New Roman" w:ascii="Times New Roman"/>
          <w:sz w:val="24"/>
          <w:szCs w:val="24"/>
        </w:rPr>
        <w:t>6.   Bapak   Hilmansyah,   S.T.,   M.T.   selaku   Dosen   Pembimbing   II   atas</w:t>
      </w:r>
      <w:r>
        <w:rPr>
          <w:rFonts w:cs="Times New Roman" w:hAnsi="Times New Roman" w:eastAsia="Times New Roman" w:ascii="Times New Roman"/>
          <w:sz w:val="24"/>
          <w:szCs w:val="24"/>
        </w:rPr>
        <w:t> ketersediaanya untuk memberikan bimbingan, masukan, dan saran dalam</w:t>
      </w:r>
      <w:r>
        <w:rPr>
          <w:rFonts w:cs="Times New Roman" w:hAnsi="Times New Roman" w:eastAsia="Times New Roman" w:ascii="Times New Roman"/>
          <w:sz w:val="24"/>
          <w:szCs w:val="24"/>
        </w:rPr>
        <w:t> proses penyelesaian Proposal Tugas Akhir ini.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60"/>
        <w:ind w:left="1308" w:right="80" w:hanging="360"/>
      </w:pPr>
      <w:r>
        <w:rPr>
          <w:rFonts w:cs="Times New Roman" w:hAnsi="Times New Roman" w:eastAsia="Times New Roman" w:ascii="Times New Roman"/>
          <w:sz w:val="24"/>
          <w:szCs w:val="24"/>
        </w:rPr>
        <w:t>7.   Seluruh Dosen Jurusan Teknik Elektronika atas ilmu yang diberikan selama</w:t>
      </w:r>
      <w:r>
        <w:rPr>
          <w:rFonts w:cs="Times New Roman" w:hAnsi="Times New Roman" w:eastAsia="Times New Roman" w:ascii="Times New Roman"/>
          <w:sz w:val="24"/>
          <w:szCs w:val="24"/>
        </w:rPr>
        <w:t> penulis  melaksanakan  studi,  baik  materi  akademik  maupun  teladan  dan</w:t>
      </w:r>
      <w:r>
        <w:rPr>
          <w:rFonts w:cs="Times New Roman" w:hAnsi="Times New Roman" w:eastAsia="Times New Roman" w:ascii="Times New Roman"/>
          <w:sz w:val="24"/>
          <w:szCs w:val="24"/>
        </w:rPr>
        <w:t> motivasi untuk masa yang akan datang.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948"/>
      </w:pPr>
      <w:r>
        <w:rPr>
          <w:rFonts w:cs="Times New Roman" w:hAnsi="Times New Roman" w:eastAsia="Times New Roman" w:ascii="Times New Roman"/>
          <w:sz w:val="24"/>
          <w:szCs w:val="24"/>
        </w:rPr>
        <w:t>8.   Kedua  orang  tua  atas  dukungannya  selama  mengerjakan  Proposal  Tugas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  <w:sectPr>
          <w:pgNumType w:start="3"/>
          <w:pgMar w:header="2304" w:footer="1000" w:top="2660" w:bottom="280" w:left="1680" w:right="1580"/>
          <w:headerReference w:type="default" r:id="rId8"/>
          <w:footerReference w:type="default" r:id="rId9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Akhir.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59"/>
        <w:ind w:left="1308" w:right="81" w:hanging="360"/>
      </w:pPr>
      <w:r>
        <w:rPr>
          <w:rFonts w:cs="Times New Roman" w:hAnsi="Times New Roman" w:eastAsia="Times New Roman" w:ascii="Times New Roman"/>
          <w:sz w:val="24"/>
          <w:szCs w:val="24"/>
        </w:rPr>
        <w:t>9.   Seluruh   teman-teman   Jurusan   Elektronika   atas   dukungannya   dalam</w:t>
      </w:r>
      <w:r>
        <w:rPr>
          <w:rFonts w:cs="Times New Roman" w:hAnsi="Times New Roman" w:eastAsia="Times New Roman" w:ascii="Times New Roman"/>
          <w:sz w:val="24"/>
          <w:szCs w:val="24"/>
        </w:rPr>
        <w:t> pengerjaan Proposal Tugas Akhir.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9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Penulis menyadari bahwa tugas akhir ini bukanlah karya yang sempurna dan</w:t>
      </w:r>
      <w:r>
        <w:rPr>
          <w:rFonts w:cs="Times New Roman" w:hAnsi="Times New Roman" w:eastAsia="Times New Roman" w:ascii="Times New Roman"/>
          <w:sz w:val="24"/>
          <w:szCs w:val="24"/>
        </w:rPr>
        <w:t> masih  banyak  ditemui  kekurangan  dan  kelemahan.  Oleh  karena  itu,  saran  dan</w:t>
      </w:r>
      <w:r>
        <w:rPr>
          <w:rFonts w:cs="Times New Roman" w:hAnsi="Times New Roman" w:eastAsia="Times New Roman" w:ascii="Times New Roman"/>
          <w:sz w:val="24"/>
          <w:szCs w:val="24"/>
        </w:rPr>
        <w:t> masukan yang membangun sangat dibutuhkan.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20"/>
      </w:pPr>
      <w:r>
        <w:rPr>
          <w:rFonts w:cs="Times New Roman" w:hAnsi="Times New Roman" w:eastAsia="Times New Roman" w:ascii="Times New Roman"/>
          <w:sz w:val="24"/>
          <w:szCs w:val="24"/>
        </w:rPr>
        <w:t>Balikpapan, 2 Maret 2021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359"/>
      </w:pPr>
      <w:r>
        <w:rPr>
          <w:rFonts w:cs="Times New Roman" w:hAnsi="Times New Roman" w:eastAsia="Times New Roman" w:ascii="Times New Roman"/>
          <w:sz w:val="24"/>
          <w:szCs w:val="24"/>
        </w:rPr>
        <w:t>Akbar Azhari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004"/>
        <w:sectPr>
          <w:pgMar w:header="0" w:footer="1000" w:top="1560" w:bottom="280" w:left="1680" w:right="1580"/>
          <w:headerReference w:type="default" r:id="rId10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NIM. 932018027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3711" w:right="3221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DAFTAR ISI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02"/>
      </w:pPr>
      <w:r>
        <w:rPr>
          <w:rFonts w:cs="Times New Roman" w:hAnsi="Times New Roman" w:eastAsia="Times New Roman" w:ascii="Times New Roman"/>
          <w:sz w:val="24"/>
          <w:szCs w:val="24"/>
        </w:rPr>
        <w:t>Halaman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47"/>
        <w:ind w:left="588" w:right="65"/>
      </w:pPr>
      <w:r>
        <w:rPr>
          <w:rFonts w:cs="Times New Roman" w:hAnsi="Times New Roman" w:eastAsia="Times New Roman" w:ascii="Times New Roman"/>
          <w:sz w:val="24"/>
          <w:szCs w:val="24"/>
        </w:rPr>
        <w:t>PROPOSAL TUGAS AKHIR ................................................................................. i</w:t>
      </w:r>
      <w:r>
        <w:rPr>
          <w:rFonts w:cs="Times New Roman" w:hAnsi="Times New Roman" w:eastAsia="Times New Roman" w:ascii="Times New Roman"/>
          <w:sz w:val="24"/>
          <w:szCs w:val="24"/>
        </w:rPr>
        <w:t> HALAMAN PERSETUJUAN................................................................................ ii</w:t>
      </w:r>
      <w:r>
        <w:rPr>
          <w:rFonts w:cs="Times New Roman" w:hAnsi="Times New Roman" w:eastAsia="Times New Roman" w:ascii="Times New Roman"/>
          <w:sz w:val="24"/>
          <w:szCs w:val="24"/>
        </w:rPr>
        <w:t> KATA PENGANTAR ........................................................................................... iii</w:t>
      </w:r>
      <w:r>
        <w:rPr>
          <w:rFonts w:cs="Times New Roman" w:hAnsi="Times New Roman" w:eastAsia="Times New Roman" w:ascii="Times New Roman"/>
          <w:sz w:val="24"/>
          <w:szCs w:val="24"/>
        </w:rPr>
        <w:t> DAFTAR ISI........................................................................................................... v</w:t>
      </w:r>
      <w:r>
        <w:rPr>
          <w:rFonts w:cs="Times New Roman" w:hAnsi="Times New Roman" w:eastAsia="Times New Roman" w:ascii="Times New Roman"/>
          <w:sz w:val="24"/>
          <w:szCs w:val="24"/>
        </w:rPr>
        <w:t> DAFTAR GAMBAR ............................................................................................ vii</w:t>
      </w:r>
      <w:r>
        <w:rPr>
          <w:rFonts w:cs="Times New Roman" w:hAnsi="Times New Roman" w:eastAsia="Times New Roman" w:ascii="Times New Roman"/>
          <w:sz w:val="24"/>
          <w:szCs w:val="24"/>
        </w:rPr>
        <w:t> DAFTAR TABEL................................................................................................ viii</w:t>
      </w:r>
      <w:r>
        <w:rPr>
          <w:rFonts w:cs="Times New Roman" w:hAnsi="Times New Roman" w:eastAsia="Times New Roman" w:ascii="Times New Roman"/>
          <w:sz w:val="24"/>
          <w:szCs w:val="24"/>
        </w:rPr>
        <w:t> BAB I PENDAHULUAN....................................................................................... 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I.1       Latar Belakang ......................................................................................... 1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I.2       Rumusan Masalah .................................................................................... 2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I.3       Batasan Masalah....................................................................................... 2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I.4       Tujuan Tugas Akhir.................................................................................. 3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I.5       Manfaat Tugas Akhir................................................................................ 3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73"/>
      </w:pPr>
      <w:r>
        <w:rPr>
          <w:rFonts w:cs="Times New Roman" w:hAnsi="Times New Roman" w:eastAsia="Times New Roman" w:ascii="Times New Roman"/>
          <w:sz w:val="24"/>
          <w:szCs w:val="24"/>
        </w:rPr>
        <w:t>BAB II LANDASAN TEORI ................................................................................. 4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II.1     Tinjauan Pustaka ...................................................................................... 4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II.2     Sistem Kerja ............................................................................................. 4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II.3     NodeMCU ................................................................................................ 5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II.4     Sensor Suhu DS18B20 ............................................................................. 5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II.5     Sensor MAX30100................................................................................... 6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II.6     Thinger.io ................................................................................................. 7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II.7     Aplikasi Telegram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Messenger</w:t>
      </w:r>
      <w:r>
        <w:rPr>
          <w:rFonts w:cs="Times New Roman" w:hAnsi="Times New Roman" w:eastAsia="Times New Roman" w:ascii="Times New Roman"/>
          <w:sz w:val="24"/>
          <w:szCs w:val="24"/>
        </w:rPr>
        <w:t>.................................................................. 8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73"/>
      </w:pPr>
      <w:r>
        <w:rPr>
          <w:rFonts w:cs="Times New Roman" w:hAnsi="Times New Roman" w:eastAsia="Times New Roman" w:ascii="Times New Roman"/>
          <w:sz w:val="24"/>
          <w:szCs w:val="24"/>
        </w:rPr>
        <w:t>BAB III PERANCANGAN .................................................................................... 9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  <w:sectPr>
          <w:pgNumType w:start="5"/>
          <w:pgMar w:header="0" w:footer="1000" w:top="1560" w:bottom="280" w:left="1680" w:right="1600"/>
          <w:headerReference w:type="default" r:id="rId11"/>
          <w:foot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III.1    Waktu dan Tempat ................................................................................... 9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III.2    Peralatan dan Bahan yang digunakan....................................................... 9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III.3    Rencana Kegiatan Tugas Akhir.............................................................. 11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III.4    Flowchart Perancangan Sistem Alat....................................................... 13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III.5    Flowchart Sistem Kerja Alat .................................................................. 14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09"/>
      </w:pPr>
      <w:r>
        <w:rPr>
          <w:rFonts w:cs="Times New Roman" w:hAnsi="Times New Roman" w:eastAsia="Times New Roman" w:ascii="Times New Roman"/>
          <w:sz w:val="24"/>
          <w:szCs w:val="24"/>
        </w:rPr>
        <w:t>III.6    Blok Diagram Alat ................................................................................. 15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BAB IV RANCANGAN KEGIATAN ................................................................. 16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NumType w:start="6"/>
          <w:pgMar w:header="0" w:footer="1000" w:top="1560" w:bottom="280" w:left="1680" w:right="1600"/>
          <w:headerReference w:type="default" r:id="rId13"/>
          <w:footerReference w:type="default" r:id="rId14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DAFTAR PUSTAKA ........................................................................................... 17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exact" w:line="300"/>
        <w:ind w:left="3301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DAFTAR GAMBAR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29"/>
        <w:ind w:right="102"/>
      </w:pPr>
      <w:r>
        <w:rPr>
          <w:rFonts w:cs="Times New Roman" w:hAnsi="Times New Roman" w:eastAsia="Times New Roman" w:ascii="Times New Roman"/>
          <w:sz w:val="24"/>
          <w:szCs w:val="24"/>
        </w:rPr>
        <w:t>Halaman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Gambar 2. 1 NodeMCU .......................................................................................... 5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Gambar 2. 2 Sensor DS18b20................................................................................. 6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Gambar 2. 3 Sensor MAX30100............................................................................. 7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Gambar 2. 4 Logo Thinger.io.................................................................................. 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Gambar 2. 5 Logo Telegram ................................................................................... 8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Gambar 3. 1 Flowchart Rencana Kegiatan Tugas Akhir ...................................... 12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Gambar 3. 2 Flowchart Perancangan Sistem Alat ................................................ 13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Gambar 3. 3 Flowchart Sistem Kerja Alat............................................................ 14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Mar w:header="0" w:footer="1000" w:top="1560" w:bottom="280" w:left="1680" w:right="1600"/>
          <w:headerReference w:type="default" r:id="rId15"/>
          <w:footerReference w:type="default" r:id="rId16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Gambar 3. 4 Blok Diagram ................................................................................... 15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 w:lineRule="exact" w:line="300"/>
        <w:ind w:left="3423" w:right="2934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DAFTAR TABEL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29"/>
        <w:ind w:right="102"/>
      </w:pPr>
      <w:r>
        <w:rPr>
          <w:rFonts w:cs="Times New Roman" w:hAnsi="Times New Roman" w:eastAsia="Times New Roman" w:ascii="Times New Roman"/>
          <w:sz w:val="24"/>
          <w:szCs w:val="24"/>
        </w:rPr>
        <w:t>Halaman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Tabel 3. 1 Daftar Alat.............................................................................................. 9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Tabel 3. 2 Daftar Bahan Dan Komponen.............................................................. 10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  <w:sectPr>
          <w:pgMar w:header="0" w:footer="1000" w:top="1560" w:bottom="280" w:left="1680" w:right="1600"/>
          <w:headerReference w:type="default" r:id="rId17"/>
          <w:footerReference w:type="default" r:id="rId18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Tabel 4. 1 Rencana Kegiatan ................................................................................ 16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 w:lineRule="auto" w:line="438"/>
        <w:ind w:left="3445" w:right="2977" w:hanging="1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BAB I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PENDAHULUAN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I.1     Latar Belakang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9" w:firstLine="540"/>
      </w:pPr>
      <w:r>
        <w:rPr>
          <w:rFonts w:cs="Times New Roman" w:hAnsi="Times New Roman" w:eastAsia="Times New Roman" w:ascii="Times New Roman"/>
          <w:sz w:val="24"/>
          <w:szCs w:val="24"/>
        </w:rPr>
        <w:t>Menjaga  kesehatan  merupakan  hal  yang  penting  dan  sangat  berharga  bagi</w:t>
      </w:r>
      <w:r>
        <w:rPr>
          <w:rFonts w:cs="Times New Roman" w:hAnsi="Times New Roman" w:eastAsia="Times New Roman" w:ascii="Times New Roman"/>
          <w:sz w:val="24"/>
          <w:szCs w:val="24"/>
        </w:rPr>
        <w:t> kehidupan  pada  masa  lanjut  usia.  Apabila  kesehatan  terganggu,  maka  akan</w:t>
      </w:r>
      <w:r>
        <w:rPr>
          <w:rFonts w:cs="Times New Roman" w:hAnsi="Times New Roman" w:eastAsia="Times New Roman" w:ascii="Times New Roman"/>
          <w:sz w:val="24"/>
          <w:szCs w:val="24"/>
        </w:rPr>
        <w:t> berpengaruh  terhadap  aktivitas  sehari-hari.  Kesehatan  perlu  diperhatikan  bagi</w:t>
      </w:r>
      <w:r>
        <w:rPr>
          <w:rFonts w:cs="Times New Roman" w:hAnsi="Times New Roman" w:eastAsia="Times New Roman" w:ascii="Times New Roman"/>
          <w:sz w:val="24"/>
          <w:szCs w:val="24"/>
        </w:rPr>
        <w:t> semua  orang,  terutama  adalah  lansia.  Kesehatan  jantung  merupakan  salah  satu</w:t>
      </w:r>
      <w:r>
        <w:rPr>
          <w:rFonts w:cs="Times New Roman" w:hAnsi="Times New Roman" w:eastAsia="Times New Roman" w:ascii="Times New Roman"/>
          <w:sz w:val="24"/>
          <w:szCs w:val="24"/>
        </w:rPr>
        <w:t> organ penting yang dimiliki manusia, berfungsi memompa darah ke seluruh tubuh</w:t>
      </w:r>
      <w:r>
        <w:rPr>
          <w:rFonts w:cs="Times New Roman" w:hAnsi="Times New Roman" w:eastAsia="Times New Roman" w:ascii="Times New Roman"/>
          <w:sz w:val="24"/>
          <w:szCs w:val="24"/>
        </w:rPr>
        <w:t> dan   menampungnya   kembali   setelah   dibersihkan   organ   paru-paru.   Semakin</w:t>
      </w:r>
      <w:r>
        <w:rPr>
          <w:rFonts w:cs="Times New Roman" w:hAnsi="Times New Roman" w:eastAsia="Times New Roman" w:ascii="Times New Roman"/>
          <w:sz w:val="24"/>
          <w:szCs w:val="24"/>
        </w:rPr>
        <w:t> bertambahnya  usia  seseorang  maka,  akan  berpengaruh  pada  fungsi  jantung  itu</w:t>
      </w:r>
      <w:r>
        <w:rPr>
          <w:rFonts w:cs="Times New Roman" w:hAnsi="Times New Roman" w:eastAsia="Times New Roman" w:ascii="Times New Roman"/>
          <w:sz w:val="24"/>
          <w:szCs w:val="24"/>
        </w:rPr>
        <w:t> sendiri. Jantung berkerja secara terus menerus, sehingga akan berpengaruh pada</w:t>
      </w:r>
      <w:r>
        <w:rPr>
          <w:rFonts w:cs="Times New Roman" w:hAnsi="Times New Roman" w:eastAsia="Times New Roman" w:ascii="Times New Roman"/>
          <w:sz w:val="24"/>
          <w:szCs w:val="24"/>
        </w:rPr>
        <w:t> kemampuan  fungsi  jantung  dan  akan  mengalami  penurunan.  Jantung  berkerja</w:t>
      </w:r>
      <w:r>
        <w:rPr>
          <w:rFonts w:cs="Times New Roman" w:hAnsi="Times New Roman" w:eastAsia="Times New Roman" w:ascii="Times New Roman"/>
          <w:sz w:val="24"/>
          <w:szCs w:val="24"/>
        </w:rPr>
        <w:t> secara berulang dan berlangsung secara terus menerus yang disebut juga sebagai</w:t>
      </w:r>
      <w:r>
        <w:rPr>
          <w:rFonts w:cs="Times New Roman" w:hAnsi="Times New Roman" w:eastAsia="Times New Roman" w:ascii="Times New Roman"/>
          <w:sz w:val="24"/>
          <w:szCs w:val="24"/>
        </w:rPr>
        <w:t> denyut jantung. Detak jantung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beats per minute (bpm) </w:t>
      </w:r>
      <w:r>
        <w:rPr>
          <w:rFonts w:cs="Times New Roman" w:hAnsi="Times New Roman" w:eastAsia="Times New Roman" w:ascii="Times New Roman"/>
          <w:sz w:val="24"/>
          <w:szCs w:val="24"/>
        </w:rPr>
        <w:t>ini merupakan parameter</w:t>
      </w:r>
      <w:r>
        <w:rPr>
          <w:rFonts w:cs="Times New Roman" w:hAnsi="Times New Roman" w:eastAsia="Times New Roman" w:ascii="Times New Roman"/>
          <w:sz w:val="24"/>
          <w:szCs w:val="24"/>
        </w:rPr>
        <w:t> untuk menunjukan kondisi jantung seseorang, dan salah satu cara untuk mengetahui</w:t>
      </w:r>
      <w:r>
        <w:rPr>
          <w:rFonts w:cs="Times New Roman" w:hAnsi="Times New Roman" w:eastAsia="Times New Roman" w:ascii="Times New Roman"/>
          <w:sz w:val="24"/>
          <w:szCs w:val="24"/>
        </w:rPr>
        <w:t> kondisi  jantung  adalah  dengan  cara  mengetahui  frekuensi  detak  jantung.  Detak</w:t>
      </w:r>
      <w:r>
        <w:rPr>
          <w:rFonts w:cs="Times New Roman" w:hAnsi="Times New Roman" w:eastAsia="Times New Roman" w:ascii="Times New Roman"/>
          <w:sz w:val="24"/>
          <w:szCs w:val="24"/>
        </w:rPr>
        <w:t> jantung  orang  dewasa  maupun  lansia  berkisar  antara  60-100  denyut  jantung  per</w:t>
      </w:r>
      <w:r>
        <w:rPr>
          <w:rFonts w:cs="Times New Roman" w:hAnsi="Times New Roman" w:eastAsia="Times New Roman" w:ascii="Times New Roman"/>
          <w:sz w:val="24"/>
          <w:szCs w:val="24"/>
        </w:rPr>
        <w:t> menit.(Eddy Riyanto, 2016). Selain detak jantung kadar oksigen dalam darah juga</w:t>
      </w:r>
      <w:r>
        <w:rPr>
          <w:rFonts w:cs="Times New Roman" w:hAnsi="Times New Roman" w:eastAsia="Times New Roman" w:ascii="Times New Roman"/>
          <w:sz w:val="24"/>
          <w:szCs w:val="24"/>
        </w:rPr>
        <w:t> sangat penting, kadar oksigen normal dalam darah manusia diatas 95%. Saat kadar</w:t>
      </w:r>
      <w:r>
        <w:rPr>
          <w:rFonts w:cs="Times New Roman" w:hAnsi="Times New Roman" w:eastAsia="Times New Roman" w:ascii="Times New Roman"/>
          <w:sz w:val="24"/>
          <w:szCs w:val="24"/>
        </w:rPr>
        <w:t> oksigen berada di bawah 90%, seseorang akan bernafas cepat, dan pada titik 75%</w:t>
      </w:r>
      <w:r>
        <w:rPr>
          <w:rFonts w:cs="Times New Roman" w:hAnsi="Times New Roman" w:eastAsia="Times New Roman" w:ascii="Times New Roman"/>
          <w:sz w:val="24"/>
          <w:szCs w:val="24"/>
        </w:rPr>
        <w:t> bisa kehilangan kesadaran atau pingsan.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588" w:right="77" w:firstLine="540"/>
        <w:sectPr>
          <w:pgMar w:header="0" w:footer="1000" w:top="1560" w:bottom="280" w:left="1680" w:right="1580"/>
          <w:headerReference w:type="default" r:id="rId19"/>
          <w:footerReference w:type="default" r:id="rId20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Selain jantung dan kadar oksigen dalam darah, hal yang harus diperhatikan</w:t>
      </w:r>
      <w:r>
        <w:rPr>
          <w:rFonts w:cs="Times New Roman" w:hAnsi="Times New Roman" w:eastAsia="Times New Roman" w:ascii="Times New Roman"/>
          <w:sz w:val="24"/>
          <w:szCs w:val="24"/>
        </w:rPr>
        <w:t> adalah  suhu  tubuh.  Suhu  tubuh  sangat  mudah  berubah-ubah  dan  perubahannya</w:t>
      </w:r>
      <w:r>
        <w:rPr>
          <w:rFonts w:cs="Times New Roman" w:hAnsi="Times New Roman" w:eastAsia="Times New Roman" w:ascii="Times New Roman"/>
          <w:sz w:val="24"/>
          <w:szCs w:val="24"/>
        </w:rPr>
        <w:t> dipengaruhi  oleh  banyak  faktor.  Perubahan  suhu  tubuh  sangat  erat  kaitannya</w:t>
      </w:r>
      <w:r>
        <w:rPr>
          <w:rFonts w:cs="Times New Roman" w:hAnsi="Times New Roman" w:eastAsia="Times New Roman" w:ascii="Times New Roman"/>
          <w:sz w:val="24"/>
          <w:szCs w:val="24"/>
        </w:rPr>
        <w:t> dengan   produksi   panas   yang   berlebihan,   produksi   panas   maksimal   maupun</w:t>
      </w:r>
      <w:r>
        <w:rPr>
          <w:rFonts w:cs="Times New Roman" w:hAnsi="Times New Roman" w:eastAsia="Times New Roman" w:ascii="Times New Roman"/>
          <w:sz w:val="24"/>
          <w:szCs w:val="24"/>
        </w:rPr>
        <w:t> pengeluaran  panas  yang  berlebihan.  Tentunya  sifat  perubahan  panas  ini  dapat</w:t>
      </w:r>
      <w:r>
        <w:rPr>
          <w:rFonts w:cs="Times New Roman" w:hAnsi="Times New Roman" w:eastAsia="Times New Roman" w:ascii="Times New Roman"/>
          <w:sz w:val="24"/>
          <w:szCs w:val="24"/>
        </w:rPr>
        <w:t> mempengaruhi masalah klinis pada lansia. Yang dimana suhu tubuh normal lansia</w:t>
      </w:r>
      <w:r>
        <w:rPr>
          <w:rFonts w:cs="Times New Roman" w:hAnsi="Times New Roman" w:eastAsia="Times New Roman" w:ascii="Times New Roman"/>
          <w:sz w:val="24"/>
          <w:szCs w:val="24"/>
        </w:rPr>
        <w:t> berkisar antara 35ºC - 37ºC.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78" w:firstLine="540"/>
      </w:pPr>
      <w:r>
        <w:rPr>
          <w:rFonts w:cs="Times New Roman" w:hAnsi="Times New Roman" w:eastAsia="Times New Roman" w:ascii="Times New Roman"/>
          <w:sz w:val="24"/>
          <w:szCs w:val="24"/>
        </w:rPr>
        <w:t>Berdasarkan  latar  belakang  tersebut  penulis  melakukan  perancangan  yang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berjudul  “Rancang  Bangun  Mo</w:t>
      </w:r>
      <w:r>
        <w:rPr>
          <w:rFonts w:cs="Times New Roman" w:hAnsi="Times New Roman" w:eastAsia="Times New Roman" w:ascii="Times New Roman"/>
          <w:sz w:val="24"/>
          <w:szCs w:val="24"/>
        </w:rPr>
        <w:t>nitoring  Gelang  Kesehatan  Pada  Lansia  Berbasis</w:t>
      </w:r>
      <w:r>
        <w:rPr>
          <w:rFonts w:cs="Times New Roman" w:hAnsi="Times New Roman" w:eastAsia="Times New Roman" w:ascii="Times New Roman"/>
          <w:sz w:val="24"/>
          <w:szCs w:val="24"/>
        </w:rPr>
        <w:t> IoT</w:t>
      </w:r>
      <w:r>
        <w:rPr>
          <w:rFonts w:cs="Times New Roman" w:hAnsi="Times New Roman" w:eastAsia="Times New Roman" w:ascii="Times New Roman"/>
          <w:sz w:val="24"/>
          <w:szCs w:val="24"/>
        </w:rPr>
        <w:t>”.  Diharapkan  adanya  alat  ini  dapat  membantu  dan  memberitahu  </w:t>
      </w:r>
      <w:r>
        <w:rPr>
          <w:rFonts w:cs="Times New Roman" w:hAnsi="Times New Roman" w:eastAsia="Times New Roman" w:ascii="Times New Roman"/>
          <w:sz w:val="24"/>
          <w:szCs w:val="24"/>
        </w:rPr>
        <w:t>informasi</w:t>
      </w:r>
      <w:r>
        <w:rPr>
          <w:rFonts w:cs="Times New Roman" w:hAnsi="Times New Roman" w:eastAsia="Times New Roman" w:ascii="Times New Roman"/>
          <w:sz w:val="24"/>
          <w:szCs w:val="24"/>
        </w:rPr>
        <w:t> terhadap keluarga ketika sedang berkerja ataupun memiliki kepentingan berpergian</w:t>
      </w:r>
      <w:r>
        <w:rPr>
          <w:rFonts w:cs="Times New Roman" w:hAnsi="Times New Roman" w:eastAsia="Times New Roman" w:ascii="Times New Roman"/>
          <w:sz w:val="24"/>
          <w:szCs w:val="24"/>
        </w:rPr>
        <w:t> apabila terdapat perubahan suhu yang berlebihan yang kemudian di deteksi oleh</w:t>
      </w:r>
      <w:r>
        <w:rPr>
          <w:rFonts w:cs="Times New Roman" w:hAnsi="Times New Roman" w:eastAsia="Times New Roman" w:ascii="Times New Roman"/>
          <w:sz w:val="24"/>
          <w:szCs w:val="24"/>
        </w:rPr>
        <w:t> DS18B20 dan memonitoring kecepatan detak jantung serta kadar oksigen dalam</w:t>
      </w:r>
      <w:r>
        <w:rPr>
          <w:rFonts w:cs="Times New Roman" w:hAnsi="Times New Roman" w:eastAsia="Times New Roman" w:ascii="Times New Roman"/>
          <w:sz w:val="24"/>
          <w:szCs w:val="24"/>
        </w:rPr>
        <w:t> darah  dengan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oximeter  </w:t>
      </w:r>
      <w:r>
        <w:rPr>
          <w:rFonts w:cs="Times New Roman" w:hAnsi="Times New Roman" w:eastAsia="Times New Roman" w:ascii="Times New Roman"/>
          <w:sz w:val="24"/>
          <w:szCs w:val="24"/>
        </w:rPr>
        <w:t>sensor  secara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real-time  </w:t>
      </w:r>
      <w:r>
        <w:rPr>
          <w:rFonts w:cs="Times New Roman" w:hAnsi="Times New Roman" w:eastAsia="Times New Roman" w:ascii="Times New Roman"/>
          <w:sz w:val="24"/>
          <w:szCs w:val="24"/>
        </w:rPr>
        <w:t>yang  bersifat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online  </w:t>
      </w:r>
      <w:r>
        <w:rPr>
          <w:rFonts w:cs="Times New Roman" w:hAnsi="Times New Roman" w:eastAsia="Times New Roman" w:ascii="Times New Roman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z w:val="24"/>
          <w:szCs w:val="24"/>
        </w:rPr>
        <w:t> menggunakan  platform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  </w:t>
      </w:r>
      <w:r>
        <w:rPr>
          <w:rFonts w:cs="Times New Roman" w:hAnsi="Times New Roman" w:eastAsia="Times New Roman" w:ascii="Times New Roman"/>
          <w:sz w:val="24"/>
          <w:szCs w:val="24"/>
        </w:rPr>
        <w:t>dan  juga  aplikasi  Telegram.  Sehingga  dapat</w:t>
      </w:r>
      <w:r>
        <w:rPr>
          <w:rFonts w:cs="Times New Roman" w:hAnsi="Times New Roman" w:eastAsia="Times New Roman" w:ascii="Times New Roman"/>
          <w:sz w:val="24"/>
          <w:szCs w:val="24"/>
        </w:rPr>
        <w:t> dipantau dari mana saja.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I.2   Rumusan Masalah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588" w:right="84" w:firstLine="427"/>
      </w:pPr>
      <w:r>
        <w:rPr>
          <w:rFonts w:cs="Times New Roman" w:hAnsi="Times New Roman" w:eastAsia="Times New Roman" w:ascii="Times New Roman"/>
          <w:sz w:val="24"/>
          <w:szCs w:val="24"/>
        </w:rPr>
        <w:t>Pada penulisan Proporsal Tugas Akhir ini, penulis menemukan permasalahan</w:t>
      </w:r>
      <w:r>
        <w:rPr>
          <w:rFonts w:cs="Times New Roman" w:hAnsi="Times New Roman" w:eastAsia="Times New Roman" w:ascii="Times New Roman"/>
          <w:sz w:val="24"/>
          <w:szCs w:val="24"/>
        </w:rPr>
        <w:t> antara lain 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1376" w:right="77" w:hanging="360"/>
      </w:pPr>
      <w:r>
        <w:rPr>
          <w:rFonts w:cs="Times New Roman" w:hAnsi="Times New Roman" w:eastAsia="Times New Roman" w:ascii="Times New Roman"/>
          <w:sz w:val="24"/>
          <w:szCs w:val="24"/>
        </w:rPr>
        <w:t>1.   Bagaimana  merancang  dan  mendesain  sistem  yang  dapat  menampilkan</w:t>
      </w:r>
      <w:r>
        <w:rPr>
          <w:rFonts w:cs="Times New Roman" w:hAnsi="Times New Roman" w:eastAsia="Times New Roman" w:ascii="Times New Roman"/>
          <w:sz w:val="24"/>
          <w:szCs w:val="24"/>
        </w:rPr>
        <w:t> hasil monitoring di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 </w:t>
      </w:r>
      <w:r>
        <w:rPr>
          <w:rFonts w:cs="Times New Roman" w:hAnsi="Times New Roman" w:eastAsia="Times New Roman" w:ascii="Times New Roman"/>
          <w:sz w:val="24"/>
          <w:szCs w:val="24"/>
        </w:rPr>
        <w:t>dan Telegram berbasis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Internet of Things </w:t>
      </w:r>
      <w:r>
        <w:rPr>
          <w:rFonts w:cs="Times New Roman" w:hAnsi="Times New Roman" w:eastAsia="Times New Roman" w:ascii="Times New Roman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1376" w:right="79" w:hanging="360"/>
      </w:pPr>
      <w:r>
        <w:rPr>
          <w:rFonts w:cs="Times New Roman" w:hAnsi="Times New Roman" w:eastAsia="Times New Roman" w:ascii="Times New Roman"/>
          <w:sz w:val="24"/>
          <w:szCs w:val="24"/>
        </w:rPr>
        <w:t>2.   Bagaimana merancang dan mendesain alat  yang dapat mendeteksi apabila</w:t>
      </w:r>
      <w:r>
        <w:rPr>
          <w:rFonts w:cs="Times New Roman" w:hAnsi="Times New Roman" w:eastAsia="Times New Roman" w:ascii="Times New Roman"/>
          <w:sz w:val="24"/>
          <w:szCs w:val="24"/>
        </w:rPr>
        <w:t> suhu melebihi batas yang ditentukan berbasis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Internet of Things </w:t>
      </w:r>
      <w:r>
        <w:rPr>
          <w:rFonts w:cs="Times New Roman" w:hAnsi="Times New Roman" w:eastAsia="Times New Roman" w:ascii="Times New Roman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1376" w:right="80" w:hanging="360"/>
      </w:pPr>
      <w:r>
        <w:rPr>
          <w:rFonts w:cs="Times New Roman" w:hAnsi="Times New Roman" w:eastAsia="Times New Roman" w:ascii="Times New Roman"/>
          <w:sz w:val="24"/>
          <w:szCs w:val="24"/>
        </w:rPr>
        <w:t>3.   Bagaimana membuat pembacaan pada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oximeter </w:t>
      </w:r>
      <w:r>
        <w:rPr>
          <w:rFonts w:cs="Times New Roman" w:hAnsi="Times New Roman" w:eastAsia="Times New Roman" w:ascii="Times New Roman"/>
          <w:sz w:val="24"/>
          <w:szCs w:val="24"/>
        </w:rPr>
        <w:t>sensor untuk mendeteksi</w:t>
      </w:r>
      <w:r>
        <w:rPr>
          <w:rFonts w:cs="Times New Roman" w:hAnsi="Times New Roman" w:eastAsia="Times New Roman" w:ascii="Times New Roman"/>
          <w:sz w:val="24"/>
          <w:szCs w:val="24"/>
        </w:rPr>
        <w:t> kecepatan detak jantung dan kadar oksigen dalam darah?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16"/>
      </w:pPr>
      <w:r>
        <w:rPr>
          <w:rFonts w:cs="Times New Roman" w:hAnsi="Times New Roman" w:eastAsia="Times New Roman" w:ascii="Times New Roman"/>
          <w:sz w:val="24"/>
          <w:szCs w:val="24"/>
        </w:rPr>
        <w:t>4.   Bagaimana cara memberitahu apabila suhu melebihi batas?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I.3   Batasan Masalah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6"/>
      </w:pPr>
      <w:r>
        <w:rPr>
          <w:rFonts w:cs="Times New Roman" w:hAnsi="Times New Roman" w:eastAsia="Times New Roman" w:ascii="Times New Roman"/>
          <w:sz w:val="24"/>
          <w:szCs w:val="24"/>
        </w:rPr>
        <w:t>Beberapa batasan yang digunakan penulis dalam pembuatan Proposal Tugas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Akhir ini adalah 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376" w:right="76" w:hanging="360"/>
      </w:pPr>
      <w:r>
        <w:rPr>
          <w:rFonts w:cs="Times New Roman" w:hAnsi="Times New Roman" w:eastAsia="Times New Roman" w:ascii="Times New Roman"/>
          <w:sz w:val="24"/>
          <w:szCs w:val="24"/>
        </w:rPr>
        <w:t>1.   Mikrokontroler  NodeMCU  ESP8266  digunakan  sebagai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controller  </w:t>
      </w:r>
      <w:r>
        <w:rPr>
          <w:rFonts w:cs="Times New Roman" w:hAnsi="Times New Roman" w:eastAsia="Times New Roman" w:ascii="Times New Roman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z w:val="24"/>
          <w:szCs w:val="24"/>
        </w:rPr>
        <w:t> wifi untuk pengiriman data ke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smartphone.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1376" w:right="82" w:hanging="360"/>
        <w:sectPr>
          <w:pgNumType w:start="2"/>
          <w:pgMar w:header="751" w:footer="0" w:top="960" w:bottom="280" w:left="1680" w:right="1580"/>
          <w:headerReference w:type="default" r:id="rId21"/>
          <w:footerReference w:type="default" r:id="rId22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2.   Sistem IoT digunakan untuk monitoring suhu, kecepatan detak jantung, dan</w:t>
      </w:r>
      <w:r>
        <w:rPr>
          <w:rFonts w:cs="Times New Roman" w:hAnsi="Times New Roman" w:eastAsia="Times New Roman" w:ascii="Times New Roman"/>
          <w:sz w:val="24"/>
          <w:szCs w:val="24"/>
        </w:rPr>
        <w:t> kadar oksigen dalam darah secara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realtime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59"/>
        <w:ind w:left="1376" w:right="78" w:hanging="360"/>
      </w:pPr>
      <w:r>
        <w:rPr>
          <w:rFonts w:cs="Times New Roman" w:hAnsi="Times New Roman" w:eastAsia="Times New Roman" w:ascii="Times New Roman"/>
          <w:sz w:val="24"/>
          <w:szCs w:val="24"/>
        </w:rPr>
        <w:t>3.   Menggunakan  DS18B20  sensor  untuk  membaca  suhu  dan  mendeteksi</w:t>
      </w:r>
      <w:r>
        <w:rPr>
          <w:rFonts w:cs="Times New Roman" w:hAnsi="Times New Roman" w:eastAsia="Times New Roman" w:ascii="Times New Roman"/>
          <w:sz w:val="24"/>
          <w:szCs w:val="24"/>
        </w:rPr>
        <w:t> apabila suhu melebihi batas dan akan mengirimkan pesan menggunakan</w:t>
      </w:r>
      <w:r>
        <w:rPr>
          <w:rFonts w:cs="Times New Roman" w:hAnsi="Times New Roman" w:eastAsia="Times New Roman" w:ascii="Times New Roman"/>
          <w:sz w:val="24"/>
          <w:szCs w:val="24"/>
        </w:rPr>
        <w:t> platform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  </w:t>
      </w:r>
      <w:r>
        <w:rPr>
          <w:rFonts w:cs="Times New Roman" w:hAnsi="Times New Roman" w:eastAsia="Times New Roman" w:ascii="Times New Roman"/>
          <w:sz w:val="24"/>
          <w:szCs w:val="24"/>
        </w:rPr>
        <w:t>dan  Telegram  dan  menggunakan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oximeter  </w:t>
      </w:r>
      <w:r>
        <w:rPr>
          <w:rFonts w:cs="Times New Roman" w:hAnsi="Times New Roman" w:eastAsia="Times New Roman" w:ascii="Times New Roman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z w:val="24"/>
          <w:szCs w:val="24"/>
        </w:rPr>
        <w:t> untuk mendeteksi kecepatan detak jantung dan kadar  oksigen dalam darah.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I.4   Tujuan Tugas Akhir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6"/>
      </w:pPr>
      <w:r>
        <w:rPr>
          <w:rFonts w:cs="Times New Roman" w:hAnsi="Times New Roman" w:eastAsia="Times New Roman" w:ascii="Times New Roman"/>
          <w:sz w:val="24"/>
          <w:szCs w:val="24"/>
        </w:rPr>
        <w:t>Adapun tujuan dari Tugas Akhir ini adalah :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668" w:right="81" w:hanging="360"/>
      </w:pPr>
      <w:r>
        <w:rPr>
          <w:rFonts w:cs="Times New Roman" w:hAnsi="Times New Roman" w:eastAsia="Times New Roman" w:ascii="Times New Roman"/>
          <w:sz w:val="24"/>
          <w:szCs w:val="24"/>
        </w:rPr>
        <w:t>1.   Merancang dan membuat alat yang dapat mendeteksi kecepatan detak</w:t>
      </w:r>
      <w:r>
        <w:rPr>
          <w:rFonts w:cs="Times New Roman" w:hAnsi="Times New Roman" w:eastAsia="Times New Roman" w:ascii="Times New Roman"/>
          <w:sz w:val="24"/>
          <w:szCs w:val="24"/>
        </w:rPr>
        <w:t> jantung,  dan  saturasi  oksigen  dan  suhu  apabila  melebihi  batas  yang</w:t>
      </w:r>
      <w:r>
        <w:rPr>
          <w:rFonts w:cs="Times New Roman" w:hAnsi="Times New Roman" w:eastAsia="Times New Roman" w:ascii="Times New Roman"/>
          <w:sz w:val="24"/>
          <w:szCs w:val="24"/>
        </w:rPr>
        <w:t> ditentukan pada lanjut usia (lansia).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59"/>
        <w:ind w:left="1668" w:right="80" w:hanging="360"/>
      </w:pPr>
      <w:r>
        <w:rPr>
          <w:rFonts w:cs="Times New Roman" w:hAnsi="Times New Roman" w:eastAsia="Times New Roman" w:ascii="Times New Roman"/>
          <w:sz w:val="24"/>
          <w:szCs w:val="24"/>
        </w:rPr>
        <w:t>2.   Merancang  perangkat  monitoring  melalui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  </w:t>
      </w:r>
      <w:r>
        <w:rPr>
          <w:rFonts w:cs="Times New Roman" w:hAnsi="Times New Roman" w:eastAsia="Times New Roman" w:ascii="Times New Roman"/>
          <w:sz w:val="24"/>
          <w:szCs w:val="24"/>
        </w:rPr>
        <w:t>dan  telegram</w:t>
      </w:r>
      <w:r>
        <w:rPr>
          <w:rFonts w:cs="Times New Roman" w:hAnsi="Times New Roman" w:eastAsia="Times New Roman" w:ascii="Times New Roman"/>
          <w:sz w:val="24"/>
          <w:szCs w:val="24"/>
        </w:rPr>
        <w:t> untuk   mempermudah   memonitoring   alat   yang   dapat   mendeteksi</w:t>
      </w:r>
      <w:r>
        <w:rPr>
          <w:rFonts w:cs="Times New Roman" w:hAnsi="Times New Roman" w:eastAsia="Times New Roman" w:ascii="Times New Roman"/>
          <w:sz w:val="24"/>
          <w:szCs w:val="24"/>
        </w:rPr>
        <w:t> kecepatan detak jantung, dan saturasi oksigen dan suhu apabila melebihi</w:t>
      </w:r>
      <w:r>
        <w:rPr>
          <w:rFonts w:cs="Times New Roman" w:hAnsi="Times New Roman" w:eastAsia="Times New Roman" w:ascii="Times New Roman"/>
          <w:sz w:val="24"/>
          <w:szCs w:val="24"/>
        </w:rPr>
        <w:t> batas yang ditentukan pada lanjut usia (lansia).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9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I.5  Manfaat Tugas Akhir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6"/>
      </w:pPr>
      <w:r>
        <w:rPr>
          <w:rFonts w:cs="Times New Roman" w:hAnsi="Times New Roman" w:eastAsia="Times New Roman" w:ascii="Times New Roman"/>
          <w:sz w:val="24"/>
          <w:szCs w:val="24"/>
        </w:rPr>
        <w:t>Manfaat yang diharapkan dari penulis ini adalah sebagai berikut 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668" w:right="77" w:hanging="360"/>
      </w:pPr>
      <w:r>
        <w:rPr>
          <w:rFonts w:cs="Times New Roman" w:hAnsi="Times New Roman" w:eastAsia="Times New Roman" w:ascii="Times New Roman"/>
          <w:sz w:val="24"/>
          <w:szCs w:val="24"/>
        </w:rPr>
        <w:t>1.   Menambah  pengetahuan  tentang  pemrograman  sistem  Arduino  serta</w:t>
      </w:r>
      <w:r>
        <w:rPr>
          <w:rFonts w:cs="Times New Roman" w:hAnsi="Times New Roman" w:eastAsia="Times New Roman" w:ascii="Times New Roman"/>
          <w:sz w:val="24"/>
          <w:szCs w:val="24"/>
        </w:rPr>
        <w:t> pengembangan teknologi berbasis Arduino dan android.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59"/>
        <w:ind w:left="1668" w:right="81" w:hanging="360"/>
      </w:pPr>
      <w:r>
        <w:rPr>
          <w:rFonts w:cs="Times New Roman" w:hAnsi="Times New Roman" w:eastAsia="Times New Roman" w:ascii="Times New Roman"/>
          <w:sz w:val="24"/>
          <w:szCs w:val="24"/>
        </w:rPr>
        <w:t>2.   Untuk  mempermudah  memberikan  peringatan  dini  apabila  terdapat</w:t>
      </w:r>
      <w:r>
        <w:rPr>
          <w:rFonts w:cs="Times New Roman" w:hAnsi="Times New Roman" w:eastAsia="Times New Roman" w:ascii="Times New Roman"/>
          <w:sz w:val="24"/>
          <w:szCs w:val="24"/>
        </w:rPr>
        <w:t> perubahan suhu terhadap lansia.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" w:lineRule="auto" w:line="359"/>
        <w:ind w:left="1668" w:right="80" w:hanging="360"/>
        <w:sectPr>
          <w:pgNumType w:start="3"/>
          <w:pgMar w:header="751" w:footer="0" w:top="960" w:bottom="280" w:left="1680" w:right="1580"/>
          <w:headerReference w:type="default" r:id="rId23"/>
          <w:footerReference w:type="default" r:id="rId24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3.   Untuk mempermudah memonitoring kesehatan terhadap lansia secara</w:t>
      </w:r>
      <w:r>
        <w:rPr>
          <w:rFonts w:cs="Times New Roman" w:hAnsi="Times New Roman" w:eastAsia="Times New Roman" w:ascii="Times New Roman"/>
          <w:sz w:val="24"/>
          <w:szCs w:val="24"/>
        </w:rPr>
        <w:t> realtime berbasis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Internet of Things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 w:lineRule="auto" w:line="438"/>
        <w:ind w:left="3270" w:right="2801" w:hanging="2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BAB II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LANDASAN TEORI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II.1   Tinjauan Pustaka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588" w:right="78" w:firstLine="566"/>
      </w:pPr>
      <w:r>
        <w:rPr>
          <w:rFonts w:cs="Times New Roman" w:hAnsi="Times New Roman" w:eastAsia="Times New Roman" w:ascii="Times New Roman"/>
          <w:sz w:val="24"/>
          <w:szCs w:val="24"/>
        </w:rPr>
        <w:t>Tugas  akhir  ini  dikerjakan  oleh  penulis  dengan  mempelajari  penelitian</w:t>
      </w:r>
      <w:r>
        <w:rPr>
          <w:rFonts w:cs="Times New Roman" w:hAnsi="Times New Roman" w:eastAsia="Times New Roman" w:ascii="Times New Roman"/>
          <w:sz w:val="24"/>
          <w:szCs w:val="24"/>
        </w:rPr>
        <w:t> sebelunya seperti dibawah ini 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155"/>
      </w:pPr>
      <w:r>
        <w:rPr>
          <w:rFonts w:cs="Times New Roman" w:hAnsi="Times New Roman" w:eastAsia="Times New Roman" w:ascii="Times New Roman"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sz w:val="24"/>
          <w:szCs w:val="24"/>
        </w:rPr>
        <w:t>Penelitian  oleh  Saiful  Surfi,  Aswardi.  “Alat  Pendeteksi  Detak  Jantung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15"/>
      </w:pPr>
      <w:r>
        <w:rPr>
          <w:rFonts w:cs="Times New Roman" w:hAnsi="Times New Roman" w:eastAsia="Times New Roman" w:ascii="Times New Roman"/>
          <w:sz w:val="24"/>
          <w:szCs w:val="24"/>
        </w:rPr>
        <w:t>Dan  Kesehatan  Berbasis  Arduino”.  </w:t>
      </w:r>
      <w:r>
        <w:rPr>
          <w:rFonts w:cs="Times New Roman" w:hAnsi="Times New Roman" w:eastAsia="Times New Roman" w:ascii="Times New Roman"/>
          <w:sz w:val="24"/>
          <w:szCs w:val="24"/>
        </w:rPr>
        <w:t>Universitas  Negeri  Padang  tahun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77" w:right="972"/>
      </w:pPr>
      <w:r>
        <w:rPr>
          <w:rFonts w:cs="Times New Roman" w:hAnsi="Times New Roman" w:eastAsia="Times New Roman" w:ascii="Times New Roman"/>
          <w:sz w:val="24"/>
          <w:szCs w:val="24"/>
        </w:rPr>
        <w:t>2020. Penelitian ini menggunakan Arduino UNO,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Pulse sensor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515" w:right="81" w:hanging="360"/>
      </w:pPr>
      <w:r>
        <w:rPr>
          <w:rFonts w:cs="Times New Roman" w:hAnsi="Times New Roman" w:eastAsia="Times New Roman" w:ascii="Times New Roman"/>
          <w:sz w:val="24"/>
          <w:szCs w:val="24"/>
        </w:rPr>
        <w:t>2.   Peneliti</w:t>
      </w:r>
      <w:r>
        <w:rPr>
          <w:rFonts w:cs="Times New Roman" w:hAnsi="Times New Roman" w:eastAsia="Times New Roman" w:ascii="Times New Roman"/>
          <w:sz w:val="24"/>
          <w:szCs w:val="24"/>
        </w:rPr>
        <w:t>an  oleh  Achmi  Yuliani,  Yunidar,  Yuwaldi  Away.  “Prototype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Sistem   Monitoring   Dan   Peringatan   Dini   Kondisi   Tubuh   Manusia</w:t>
      </w:r>
      <w:r>
        <w:rPr>
          <w:rFonts w:cs="Times New Roman" w:hAnsi="Times New Roman" w:eastAsia="Times New Roman" w:ascii="Times New Roman"/>
          <w:sz w:val="24"/>
          <w:szCs w:val="24"/>
        </w:rPr>
        <w:t> Berdasarkan  Suhu  Dan  Denyut  Nadi  Berbasis  Mikrok</w:t>
      </w:r>
      <w:r>
        <w:rPr>
          <w:rFonts w:cs="Times New Roman" w:hAnsi="Times New Roman" w:eastAsia="Times New Roman" w:ascii="Times New Roman"/>
          <w:sz w:val="24"/>
          <w:szCs w:val="24"/>
        </w:rPr>
        <w:t>ontroler  328p”.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Universitas   Syiah   Kuala   Banda   Aceh   tahun   2017.   Penelitian   ini</w:t>
      </w:r>
      <w:r>
        <w:rPr>
          <w:rFonts w:cs="Times New Roman" w:hAnsi="Times New Roman" w:eastAsia="Times New Roman" w:ascii="Times New Roman"/>
          <w:sz w:val="24"/>
          <w:szCs w:val="24"/>
        </w:rPr>
        <w:t> menggunakan Arduino UNO,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Pulse sensor</w:t>
      </w:r>
      <w:r>
        <w:rPr>
          <w:rFonts w:cs="Times New Roman" w:hAnsi="Times New Roman" w:eastAsia="Times New Roman" w:ascii="Times New Roman"/>
          <w:sz w:val="24"/>
          <w:szCs w:val="24"/>
        </w:rPr>
        <w:t>, DS18B20 sensor dan LCD.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II.2   Sistem Kerja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7" w:firstLine="566"/>
      </w:pPr>
      <w:r>
        <w:rPr>
          <w:rFonts w:cs="Times New Roman" w:hAnsi="Times New Roman" w:eastAsia="Times New Roman" w:ascii="Times New Roman"/>
          <w:sz w:val="24"/>
          <w:szCs w:val="24"/>
        </w:rPr>
        <w:t>Sistem kerja alat Monitoring Gelang Kesehatan Pada Lansia Berbasis IoT,</w:t>
      </w:r>
      <w:r>
        <w:rPr>
          <w:rFonts w:cs="Times New Roman" w:hAnsi="Times New Roman" w:eastAsia="Times New Roman" w:ascii="Times New Roman"/>
          <w:sz w:val="24"/>
          <w:szCs w:val="24"/>
        </w:rPr>
        <w:t> alat  yang  berguna  untuk  memonitoring  kesehatan  pada  lansia  yang  melakukan</w:t>
      </w:r>
      <w:r>
        <w:rPr>
          <w:rFonts w:cs="Times New Roman" w:hAnsi="Times New Roman" w:eastAsia="Times New Roman" w:ascii="Times New Roman"/>
          <w:sz w:val="24"/>
          <w:szCs w:val="24"/>
        </w:rPr>
        <w:t> pembacaan  detak  jantung,  kadar  oksigen  dalam  darah  serta  suhu  tubuh  untuk</w:t>
      </w:r>
      <w:r>
        <w:rPr>
          <w:rFonts w:cs="Times New Roman" w:hAnsi="Times New Roman" w:eastAsia="Times New Roman" w:ascii="Times New Roman"/>
          <w:sz w:val="24"/>
          <w:szCs w:val="24"/>
        </w:rPr>
        <w:t> mengetahui  kesehatan  lansia  secara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realtime</w:t>
      </w:r>
      <w:r>
        <w:rPr>
          <w:rFonts w:cs="Times New Roman" w:hAnsi="Times New Roman" w:eastAsia="Times New Roman" w:ascii="Times New Roman"/>
          <w:sz w:val="24"/>
          <w:szCs w:val="24"/>
        </w:rPr>
        <w:t>,  dan  memberikan  peringatan  dini</w:t>
      </w:r>
      <w:r>
        <w:rPr>
          <w:rFonts w:cs="Times New Roman" w:hAnsi="Times New Roman" w:eastAsia="Times New Roman" w:ascii="Times New Roman"/>
          <w:sz w:val="24"/>
          <w:szCs w:val="24"/>
        </w:rPr>
        <w:t> apabila  sensor  DS18B20  mendeteksi  perubahan  suhu  pada  lansia  mengalami</w:t>
      </w:r>
      <w:r>
        <w:rPr>
          <w:rFonts w:cs="Times New Roman" w:hAnsi="Times New Roman" w:eastAsia="Times New Roman" w:ascii="Times New Roman"/>
          <w:sz w:val="24"/>
          <w:szCs w:val="24"/>
        </w:rPr>
        <w:t> kenaikan dari suhu normal yang akan mengirimkan pesan ke smartphone melalui</w:t>
      </w:r>
      <w:r>
        <w:rPr>
          <w:rFonts w:cs="Times New Roman" w:hAnsi="Times New Roman" w:eastAsia="Times New Roman" w:ascii="Times New Roman"/>
          <w:sz w:val="24"/>
          <w:szCs w:val="24"/>
        </w:rPr>
        <w:t> aplikasi  Telegram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Messenger   </w:t>
      </w:r>
      <w:r>
        <w:rPr>
          <w:rFonts w:cs="Times New Roman" w:hAnsi="Times New Roman" w:eastAsia="Times New Roman" w:ascii="Times New Roman"/>
          <w:sz w:val="24"/>
          <w:szCs w:val="24"/>
        </w:rPr>
        <w:t>dan  dapat  memonitoring  dari  mana  saja  melalui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smartphone  </w:t>
      </w:r>
      <w:r>
        <w:rPr>
          <w:rFonts w:cs="Times New Roman" w:hAnsi="Times New Roman" w:eastAsia="Times New Roman" w:ascii="Times New Roman"/>
          <w:sz w:val="24"/>
          <w:szCs w:val="24"/>
        </w:rPr>
        <w:t>ataupun  PC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(Personal  Komputer</w:t>
      </w:r>
      <w:r>
        <w:rPr>
          <w:rFonts w:cs="Times New Roman" w:hAnsi="Times New Roman" w:eastAsia="Times New Roman" w:ascii="Times New Roman"/>
          <w:sz w:val="24"/>
          <w:szCs w:val="24"/>
        </w:rPr>
        <w:t>)  karena  terhubung  langsung  oleh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260"/>
        <w:ind w:left="58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internet.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4464" w:right="3997"/>
        <w:sectPr>
          <w:pgMar w:header="0" w:footer="0" w:top="1560" w:bottom="280" w:left="1680" w:right="1580"/>
          <w:headerReference w:type="default" r:id="rId25"/>
          <w:footerReference w:type="default" r:id="rId26"/>
          <w:pgSz w:w="11920" w:h="16840"/>
        </w:sectPr>
      </w:pPr>
      <w:r>
        <w:rPr>
          <w:rFonts w:cs="Calibri" w:hAnsi="Calibri" w:eastAsia="Calibri" w:ascii="Calibri"/>
          <w:sz w:val="22"/>
          <w:szCs w:val="22"/>
        </w:rPr>
        <w:t>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II.3   NodeMCU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6" w:firstLine="566"/>
      </w:pPr>
      <w:r>
        <w:pict>
          <v:group style="position:absolute;margin-left:197.25pt;margin-top:214.713pt;width:246.75pt;height:186.75pt;mso-position-horizontal-relative:page;mso-position-vertical-relative:paragraph;z-index:-1483" coordorigin="3945,4294" coordsize="4935,3735">
            <v:shape type="#_x0000_t75" style="position:absolute;left:4110;top:4429;width:4638;height:3478">
              <v:imagedata o:title="" r:id="rId29"/>
            </v:shape>
            <v:shape style="position:absolute;left:3975;top:4324;width:4875;height:3675" coordorigin="3975,4324" coordsize="4875,3675" path="m3975,7999l8850,7999,8850,4324,3975,4324,3975,7999xe" filled="f" stroked="t" strokeweight="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NodeMCU  pada  dasarnya  adalah  pengembangan  dari  ESP8266  dengan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firmware </w:t>
      </w:r>
      <w:r>
        <w:rPr>
          <w:rFonts w:cs="Times New Roman" w:hAnsi="Times New Roman" w:eastAsia="Times New Roman" w:ascii="Times New Roman"/>
          <w:sz w:val="24"/>
          <w:szCs w:val="24"/>
        </w:rPr>
        <w:t>berbasis e-Lua. Pada NodeMCU dilengkapi dengan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micro </w:t>
      </w:r>
      <w:r>
        <w:rPr>
          <w:rFonts w:cs="Times New Roman" w:hAnsi="Times New Roman" w:eastAsia="Times New Roman" w:ascii="Times New Roman"/>
          <w:sz w:val="24"/>
          <w:szCs w:val="24"/>
        </w:rPr>
        <w:t>usb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port </w:t>
      </w:r>
      <w:r>
        <w:rPr>
          <w:rFonts w:cs="Times New Roman" w:hAnsi="Times New Roman" w:eastAsia="Times New Roman" w:ascii="Times New Roman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z w:val="24"/>
          <w:szCs w:val="24"/>
        </w:rPr>
        <w:t> berfungsi  untuk  pemrograman  maupun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power  supply</w:t>
      </w:r>
      <w:r>
        <w:rPr>
          <w:rFonts w:cs="Times New Roman" w:hAnsi="Times New Roman" w:eastAsia="Times New Roman" w:ascii="Times New Roman"/>
          <w:sz w:val="24"/>
          <w:szCs w:val="24"/>
        </w:rPr>
        <w:t>.  NodeMCU  juga  support</w:t>
      </w:r>
      <w:r>
        <w:rPr>
          <w:rFonts w:cs="Times New Roman" w:hAnsi="Times New Roman" w:eastAsia="Times New Roman" w:ascii="Times New Roman"/>
          <w:sz w:val="24"/>
          <w:szCs w:val="24"/>
        </w:rPr>
        <w:t> dengan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software </w:t>
      </w:r>
      <w:r>
        <w:rPr>
          <w:rFonts w:cs="Times New Roman" w:hAnsi="Times New Roman" w:eastAsia="Times New Roman" w:ascii="Times New Roman"/>
          <w:sz w:val="24"/>
          <w:szCs w:val="24"/>
        </w:rPr>
        <w:t>Arduino IDE dengan melakukan sedikit perubahan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board manager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pada  Arduino  IDE.  Sebelum  menggunakan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Board  </w:t>
      </w:r>
      <w:r>
        <w:rPr>
          <w:rFonts w:cs="Times New Roman" w:hAnsi="Times New Roman" w:eastAsia="Times New Roman" w:ascii="Times New Roman"/>
          <w:sz w:val="24"/>
          <w:szCs w:val="24"/>
        </w:rPr>
        <w:t>ini  harus  melakukan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Flash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terlebih   dahulu   agar   s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upport   </w:t>
      </w:r>
      <w:r>
        <w:rPr>
          <w:rFonts w:cs="Times New Roman" w:hAnsi="Times New Roman" w:eastAsia="Times New Roman" w:ascii="Times New Roman"/>
          <w:sz w:val="24"/>
          <w:szCs w:val="24"/>
        </w:rPr>
        <w:t>terhadap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tool   </w:t>
      </w:r>
      <w:r>
        <w:rPr>
          <w:rFonts w:cs="Times New Roman" w:hAnsi="Times New Roman" w:eastAsia="Times New Roman" w:ascii="Times New Roman"/>
          <w:sz w:val="24"/>
          <w:szCs w:val="24"/>
        </w:rPr>
        <w:t>yang   akan   digunakan.(Qurota</w:t>
      </w:r>
      <w:r>
        <w:rPr>
          <w:rFonts w:cs="Times New Roman" w:hAnsi="Times New Roman" w:eastAsia="Times New Roman" w:ascii="Times New Roman"/>
          <w:sz w:val="24"/>
          <w:szCs w:val="24"/>
        </w:rPr>
        <w:t> Ayun,2018). Jika menggunakan Arduino IDE menggunakan firmware yang cocok</w:t>
      </w:r>
      <w:r>
        <w:rPr>
          <w:rFonts w:cs="Times New Roman" w:hAnsi="Times New Roman" w:eastAsia="Times New Roman" w:ascii="Times New Roman"/>
          <w:sz w:val="24"/>
          <w:szCs w:val="24"/>
        </w:rPr>
        <w:t> yaitu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firmware  </w:t>
      </w:r>
      <w:r>
        <w:rPr>
          <w:rFonts w:cs="Times New Roman" w:hAnsi="Times New Roman" w:eastAsia="Times New Roman" w:ascii="Times New Roman"/>
          <w:sz w:val="24"/>
          <w:szCs w:val="24"/>
        </w:rPr>
        <w:t>keluaran  dari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Ai-Thinker  </w:t>
      </w:r>
      <w:r>
        <w:rPr>
          <w:rFonts w:cs="Times New Roman" w:hAnsi="Times New Roman" w:eastAsia="Times New Roman" w:ascii="Times New Roman"/>
          <w:sz w:val="24"/>
          <w:szCs w:val="24"/>
        </w:rPr>
        <w:t>yang  support  AT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Command</w:t>
      </w:r>
      <w:r>
        <w:rPr>
          <w:rFonts w:cs="Times New Roman" w:hAnsi="Times New Roman" w:eastAsia="Times New Roman" w:ascii="Times New Roman"/>
          <w:sz w:val="24"/>
          <w:szCs w:val="24"/>
        </w:rPr>
        <w:t>.  Untuk</w:t>
      </w:r>
      <w:r>
        <w:rPr>
          <w:rFonts w:cs="Times New Roman" w:hAnsi="Times New Roman" w:eastAsia="Times New Roman" w:ascii="Times New Roman"/>
          <w:sz w:val="24"/>
          <w:szCs w:val="24"/>
        </w:rPr>
        <w:t> penggunaan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tool   loader   Firmware   </w:t>
      </w:r>
      <w:r>
        <w:rPr>
          <w:rFonts w:cs="Times New Roman" w:hAnsi="Times New Roman" w:eastAsia="Times New Roman" w:ascii="Times New Roman"/>
          <w:sz w:val="24"/>
          <w:szCs w:val="24"/>
        </w:rPr>
        <w:t>yang   digunakan   adalah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Firmware   </w:t>
      </w:r>
      <w:r>
        <w:rPr>
          <w:rFonts w:cs="Times New Roman" w:hAnsi="Times New Roman" w:eastAsia="Times New Roman" w:ascii="Times New Roman"/>
          <w:sz w:val="24"/>
          <w:szCs w:val="24"/>
        </w:rPr>
        <w:t>dari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260"/>
        <w:ind w:left="58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NodeMCU. Seperti pada gambar 2. 1 dibawah ini.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367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Gambar 2. 1 NodeMCU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58"/>
        <w:ind w:left="4177" w:right="114" w:hanging="3555"/>
      </w:pPr>
      <w:r>
        <w:rPr>
          <w:rFonts w:cs="Times New Roman" w:hAnsi="Times New Roman" w:eastAsia="Times New Roman" w:ascii="Times New Roman"/>
          <w:sz w:val="24"/>
          <w:szCs w:val="24"/>
        </w:rPr>
        <w:t>(Sumber : Qurota Ayun, 2018, Tutorial ESP8266 Modul IOT, Hal 5, anakkendali,</w:t>
      </w:r>
      <w:r>
        <w:rPr>
          <w:rFonts w:cs="Times New Roman" w:hAnsi="Times New Roman" w:eastAsia="Times New Roman" w:ascii="Times New Roman"/>
          <w:sz w:val="24"/>
          <w:szCs w:val="24"/>
        </w:rPr>
        <w:t> Jakarta)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II.4   Sensor Suhu DS18B20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588" w:right="79" w:firstLine="566"/>
        <w:sectPr>
          <w:pgNumType w:start="5"/>
          <w:pgMar w:header="751" w:footer="0" w:top="960" w:bottom="280" w:left="1680" w:right="1580"/>
          <w:headerReference w:type="default" r:id="rId27"/>
          <w:footerReference w:type="default" r:id="rId28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Sensor  DS18B20 merupakan sensor suhu yang mempunyai akurasi nilai suhu</w:t>
      </w:r>
      <w:r>
        <w:rPr>
          <w:rFonts w:cs="Times New Roman" w:hAnsi="Times New Roman" w:eastAsia="Times New Roman" w:ascii="Times New Roman"/>
          <w:sz w:val="24"/>
          <w:szCs w:val="24"/>
        </w:rPr>
        <w:t> dan  kecepatan  pengukuruan  sangat  stabil  yang  jauh  lebih  baik  dari  sensor  suhu</w:t>
      </w:r>
      <w:r>
        <w:rPr>
          <w:rFonts w:cs="Times New Roman" w:hAnsi="Times New Roman" w:eastAsia="Times New Roman" w:ascii="Times New Roman"/>
          <w:sz w:val="24"/>
          <w:szCs w:val="24"/>
        </w:rPr>
        <w:t> lainnya. DS18B20 adalah sebuah sensor suhu digital yang dikeluarkan oleh Dallas</w:t>
      </w:r>
      <w:r>
        <w:rPr>
          <w:rFonts w:cs="Times New Roman" w:hAnsi="Times New Roman" w:eastAsia="Times New Roman" w:ascii="Times New Roman"/>
          <w:sz w:val="24"/>
          <w:szCs w:val="24"/>
        </w:rPr>
        <w:t> Semikonduktor. DS18B20 memiliki kelebihan yang tidak dimiliki oleh sensor suhu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59"/>
        <w:ind w:left="588" w:right="79"/>
      </w:pPr>
      <w:r>
        <w:rPr>
          <w:rFonts w:cs="Times New Roman" w:hAnsi="Times New Roman" w:eastAsia="Times New Roman" w:ascii="Times New Roman"/>
          <w:sz w:val="24"/>
          <w:szCs w:val="24"/>
        </w:rPr>
        <w:t>lainnya, yaitu sensor ini tahan terhadap air 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waterproof</w:t>
      </w:r>
      <w:r>
        <w:rPr>
          <w:rFonts w:cs="Times New Roman" w:hAnsi="Times New Roman" w:eastAsia="Times New Roman" w:ascii="Times New Roman"/>
          <w:sz w:val="24"/>
          <w:szCs w:val="24"/>
        </w:rPr>
        <w:t>) sehingga dapat digunakan</w:t>
      </w:r>
      <w:r>
        <w:rPr>
          <w:rFonts w:cs="Times New Roman" w:hAnsi="Times New Roman" w:eastAsia="Times New Roman" w:ascii="Times New Roman"/>
          <w:sz w:val="24"/>
          <w:szCs w:val="24"/>
        </w:rPr>
        <w:t> pada tempat yang basah.(Dwi Fitria Anggun Suci,2018). Rentang dayanya adalah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359"/>
        <w:ind w:left="588" w:right="78"/>
      </w:pPr>
      <w:r>
        <w:rPr>
          <w:rFonts w:cs="Times New Roman" w:hAnsi="Times New Roman" w:eastAsia="Times New Roman" w:ascii="Times New Roman"/>
          <w:sz w:val="24"/>
          <w:szCs w:val="24"/>
        </w:rPr>
        <w:t>3.0V hingga 5.5V. Bisa mengukur temperatur mulai dari -55°C hingga +125 °C dan</w:t>
      </w:r>
      <w:r>
        <w:rPr>
          <w:rFonts w:cs="Times New Roman" w:hAnsi="Times New Roman" w:eastAsia="Times New Roman" w:ascii="Times New Roman"/>
          <w:sz w:val="24"/>
          <w:szCs w:val="24"/>
        </w:rPr>
        <w:t> memiliki  akurasi  +/-0.5  °C   pada  rentang  -10  °C  hingga  +85  °C.  Seperti  pada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58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gambar 2. 2 dibawah ini.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344"/>
      </w:pPr>
      <w:r>
        <w:pict>
          <v:group style="position:absolute;margin-left:226.5pt;margin-top:-143.757pt;width:178.5pt;height:141.75pt;mso-position-horizontal-relative:page;mso-position-vertical-relative:paragraph;z-index:-1482" coordorigin="4530,-2875" coordsize="3570,2835">
            <v:shape type="#_x0000_t75" style="position:absolute;left:4863;top:-2771;width:2968;height:2581">
              <v:imagedata o:title="" r:id="rId32"/>
            </v:shape>
            <v:shape style="position:absolute;left:4560;top:-2845;width:3510;height:2775" coordorigin="4560,-2845" coordsize="3510,2775" path="m4560,-70l8070,-70,8070,-2845,4560,-2845,4560,-70xe" filled="f" stroked="t" strokeweight="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Gambar 2. 2 Sensor DS18b20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9"/>
        <w:ind w:left="3971" w:right="111" w:hanging="3351"/>
      </w:pPr>
      <w:r>
        <w:rPr>
          <w:rFonts w:cs="Times New Roman" w:hAnsi="Times New Roman" w:eastAsia="Times New Roman" w:ascii="Times New Roman"/>
          <w:sz w:val="24"/>
          <w:szCs w:val="24"/>
        </w:rPr>
        <w:t>(Sumber : </w:t>
      </w:r>
      <w:hyperlink r:id="rId33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htt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p:/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/ki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ngtekn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o.c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om/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ne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ds18b20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digi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tal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tempe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ra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tur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se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nso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odule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hyperlink r:id="rId34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for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rduino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  <w:t>)</w:t>
        </w:r>
      </w:hyperlink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II.5   Sensor MAX30100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80" w:firstLine="540"/>
        <w:sectPr>
          <w:pgNumType w:start="6"/>
          <w:pgMar w:header="751" w:footer="0" w:top="960" w:bottom="280" w:left="1680" w:right="1580"/>
          <w:headerReference w:type="default" r:id="rId30"/>
          <w:footerReference w:type="default" r:id="rId31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Sensor MAX30100 merupakan intregasi dari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Pulse oximetry</w:t>
      </w:r>
      <w:r>
        <w:rPr>
          <w:rFonts w:cs="Times New Roman" w:hAnsi="Times New Roman" w:eastAsia="Times New Roman" w:ascii="Times New Roman"/>
          <w:sz w:val="24"/>
          <w:szCs w:val="24"/>
        </w:rPr>
        <w:t>, sensor ini dapat</w:t>
      </w:r>
      <w:r>
        <w:rPr>
          <w:rFonts w:cs="Times New Roman" w:hAnsi="Times New Roman" w:eastAsia="Times New Roman" w:ascii="Times New Roman"/>
          <w:sz w:val="24"/>
          <w:szCs w:val="24"/>
        </w:rPr>
        <w:t> melakukan  pemantauan  sinyal  detak  jantung  dan  tingkat  oksigen  dalam  darah.</w:t>
      </w:r>
      <w:r>
        <w:rPr>
          <w:rFonts w:cs="Times New Roman" w:hAnsi="Times New Roman" w:eastAsia="Times New Roman" w:ascii="Times New Roman"/>
          <w:sz w:val="24"/>
          <w:szCs w:val="24"/>
        </w:rPr>
        <w:t> Sensor  ini  terdiri  dari  2  buah  led  dan  sebuah  potodetektor.  Alat  ini  berkerja</w:t>
      </w:r>
      <w:r>
        <w:rPr>
          <w:rFonts w:cs="Times New Roman" w:hAnsi="Times New Roman" w:eastAsia="Times New Roman" w:ascii="Times New Roman"/>
          <w:sz w:val="24"/>
          <w:szCs w:val="24"/>
        </w:rPr>
        <w:t> menggunakan sifat hemoglobin yang mampu menyerap cahaya dan denyut alami</w:t>
      </w:r>
      <w:r>
        <w:rPr>
          <w:rFonts w:cs="Times New Roman" w:hAnsi="Times New Roman" w:eastAsia="Times New Roman" w:ascii="Times New Roman"/>
          <w:sz w:val="24"/>
          <w:szCs w:val="24"/>
        </w:rPr>
        <w:t> sebuah  aliran  darah  didalam  arteri  untuk  mengukur  kadar  oksigen  pada  tubuh.</w:t>
      </w:r>
      <w:r>
        <w:rPr>
          <w:rFonts w:cs="Times New Roman" w:hAnsi="Times New Roman" w:eastAsia="Times New Roman" w:ascii="Times New Roman"/>
          <w:sz w:val="24"/>
          <w:szCs w:val="24"/>
        </w:rPr>
        <w:t> Mikroprossesor pada probe menghitung perbedaan kadar oksigen dan mengubah</w:t>
      </w:r>
      <w:r>
        <w:rPr>
          <w:rFonts w:cs="Times New Roman" w:hAnsi="Times New Roman" w:eastAsia="Times New Roman" w:ascii="Times New Roman"/>
          <w:sz w:val="24"/>
          <w:szCs w:val="24"/>
        </w:rPr>
        <w:t> informasi ke dalam nilai digital. Pada pengukuran penyerapan cahaya relatif dibuat</w:t>
      </w:r>
      <w:r>
        <w:rPr>
          <w:rFonts w:cs="Times New Roman" w:hAnsi="Times New Roman" w:eastAsia="Times New Roman" w:ascii="Times New Roman"/>
          <w:sz w:val="24"/>
          <w:szCs w:val="24"/>
        </w:rPr>
        <w:t> beberapa  kali  setiap  detiknya.  Pengukuran  kemudian  akan  diproses  dan  akan</w:t>
      </w:r>
      <w:r>
        <w:rPr>
          <w:rFonts w:cs="Times New Roman" w:hAnsi="Times New Roman" w:eastAsia="Times New Roman" w:ascii="Times New Roman"/>
          <w:sz w:val="24"/>
          <w:szCs w:val="24"/>
        </w:rPr>
        <w:t> memberikan gambaran baru setiap 0,5-1 detik. Seperti pada gambar 3. 3 dibawah</w:t>
      </w:r>
      <w:r>
        <w:rPr>
          <w:rFonts w:cs="Times New Roman" w:hAnsi="Times New Roman" w:eastAsia="Times New Roman" w:ascii="Times New Roman"/>
          <w:sz w:val="24"/>
          <w:szCs w:val="24"/>
        </w:rPr>
        <w:t> ini.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359"/>
      </w:pPr>
      <w:r>
        <w:pict>
          <v:group style="position:absolute;margin-left:190.5pt;margin-top:-190.347pt;width:262.5pt;height:187.5pt;mso-position-horizontal-relative:page;mso-position-vertical-relative:paragraph;z-index:-1481" coordorigin="3810,-3807" coordsize="5250,3750">
            <v:shape type="#_x0000_t75" style="position:absolute;left:4065;top:-3771;width:4863;height:3523">
              <v:imagedata o:title="" r:id="rId37"/>
            </v:shape>
            <v:shape style="position:absolute;left:3840;top:-3777;width:5190;height:3690" coordorigin="3840,-3777" coordsize="5190,3690" path="m3840,-87l9030,-87,9030,-3777,3840,-3777,3840,-87xe" filled="f" stroked="t" strokeweight="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Gambar 2. 3 Sensor MAX30100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3" w:lineRule="exact" w:line="260"/>
        <w:ind w:left="677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(Sumber : </w:t>
      </w:r>
      <w:hyperlink r:id="rId38"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htt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ps:/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/pekolib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ra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ry.w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rdpr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ss.com/2018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/05/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27/rc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wl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0530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-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max30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100/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</w:rPr>
          <w:t>)</w:t>
        </w:r>
      </w:hyperlink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II.6   Thinger.io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6" w:firstLine="566"/>
      </w:pPr>
      <w:r>
        <w:pict>
          <v:group style="position:absolute;margin-left:195.75pt;margin-top:168.273pt;width:262.45pt;height:86.25pt;mso-position-horizontal-relative:page;mso-position-vertical-relative:paragraph;z-index:-1480" coordorigin="3915,3365" coordsize="5249,1725">
            <v:shape type="#_x0000_t75" style="position:absolute;left:3944;top:3396;width:5190;height:1620">
              <v:imagedata o:title="" r:id="rId39"/>
            </v:shape>
            <v:shape style="position:absolute;left:3945;top:3395;width:5189;height:1665" coordorigin="3945,3395" coordsize="5189,1665" path="m3945,5060l9134,5060,9134,3395,3945,3395,3945,5060xe" filled="f" stroked="t" strokeweight="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   </w:t>
      </w:r>
      <w:r>
        <w:rPr>
          <w:rFonts w:cs="Times New Roman" w:hAnsi="Times New Roman" w:eastAsia="Times New Roman" w:ascii="Times New Roman"/>
          <w:sz w:val="24"/>
          <w:szCs w:val="24"/>
        </w:rPr>
        <w:t>adalah   sebuah   platform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Internet   of   Things    </w:t>
      </w:r>
      <w:r>
        <w:rPr>
          <w:rFonts w:cs="Times New Roman" w:hAnsi="Times New Roman" w:eastAsia="Times New Roman" w:ascii="Times New Roman"/>
          <w:sz w:val="24"/>
          <w:szCs w:val="24"/>
        </w:rPr>
        <w:t>(IoT)   yang</w:t>
      </w:r>
      <w:r>
        <w:rPr>
          <w:rFonts w:cs="Times New Roman" w:hAnsi="Times New Roman" w:eastAsia="Times New Roman" w:ascii="Times New Roman"/>
          <w:sz w:val="24"/>
          <w:szCs w:val="24"/>
        </w:rPr>
        <w:t> menyediakan   fitur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cloud   </w:t>
      </w:r>
      <w:r>
        <w:rPr>
          <w:rFonts w:cs="Times New Roman" w:hAnsi="Times New Roman" w:eastAsia="Times New Roman" w:ascii="Times New Roman"/>
          <w:sz w:val="24"/>
          <w:szCs w:val="24"/>
        </w:rPr>
        <w:t>untuk   menghubungkan   berbagai   perangkat   yang</w:t>
      </w:r>
      <w:r>
        <w:rPr>
          <w:rFonts w:cs="Times New Roman" w:hAnsi="Times New Roman" w:eastAsia="Times New Roman" w:ascii="Times New Roman"/>
          <w:sz w:val="24"/>
          <w:szCs w:val="24"/>
        </w:rPr>
        <w:t> terkoneksi dengan internet.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 </w:t>
      </w:r>
      <w:r>
        <w:rPr>
          <w:rFonts w:cs="Times New Roman" w:hAnsi="Times New Roman" w:eastAsia="Times New Roman" w:ascii="Times New Roman"/>
          <w:sz w:val="24"/>
          <w:szCs w:val="24"/>
        </w:rPr>
        <w:t>juga dapat memvisualisasikan pembacaan</w:t>
      </w:r>
      <w:r>
        <w:rPr>
          <w:rFonts w:cs="Times New Roman" w:hAnsi="Times New Roman" w:eastAsia="Times New Roman" w:ascii="Times New Roman"/>
          <w:sz w:val="24"/>
          <w:szCs w:val="24"/>
        </w:rPr>
        <w:t> sensor  dalam  bentuk  nilai  ataupun  grafik..  Dimungkinkan  untuk  secara  dinamis</w:t>
      </w:r>
      <w:r>
        <w:rPr>
          <w:rFonts w:cs="Times New Roman" w:hAnsi="Times New Roman" w:eastAsia="Times New Roman" w:ascii="Times New Roman"/>
          <w:sz w:val="24"/>
          <w:szCs w:val="24"/>
        </w:rPr>
        <w:t> mengkonfigurasi  interval  pengambilan  sampel  untuk  setiap  sumber  daya,  yaitu</w:t>
      </w:r>
      <w:r>
        <w:rPr>
          <w:rFonts w:cs="Times New Roman" w:hAnsi="Times New Roman" w:eastAsia="Times New Roman" w:ascii="Times New Roman"/>
          <w:sz w:val="24"/>
          <w:szCs w:val="24"/>
        </w:rPr>
        <w:t> dalam sumber daya yang ditentukan seperti pembacaan sensor. Di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 </w:t>
      </w:r>
      <w:r>
        <w:rPr>
          <w:rFonts w:cs="Times New Roman" w:hAnsi="Times New Roman" w:eastAsia="Times New Roman" w:ascii="Times New Roman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z w:val="24"/>
          <w:szCs w:val="24"/>
        </w:rPr>
        <w:t> data  yang  ditampilkan  akan  bergerak  secara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realtime  </w:t>
      </w:r>
      <w:r>
        <w:rPr>
          <w:rFonts w:cs="Times New Roman" w:hAnsi="Times New Roman" w:eastAsia="Times New Roman" w:ascii="Times New Roman"/>
          <w:sz w:val="24"/>
          <w:szCs w:val="24"/>
        </w:rPr>
        <w:t>melalui  sebuah  perangkat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260"/>
        <w:ind w:left="58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yang terhubung. Berikut seperti gambar 2. 4 dibawah ini.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447"/>
      </w:pPr>
      <w:r>
        <w:rPr>
          <w:rFonts w:cs="Times New Roman" w:hAnsi="Times New Roman" w:eastAsia="Times New Roman" w:ascii="Times New Roman"/>
          <w:sz w:val="24"/>
          <w:szCs w:val="24"/>
        </w:rPr>
        <w:t>Gambar 2. 4 Logo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38"/>
        <w:sectPr>
          <w:pgNumType w:start="7"/>
          <w:pgMar w:header="751" w:footer="0" w:top="960" w:bottom="280" w:left="1680" w:right="1580"/>
          <w:headerReference w:type="default" r:id="rId35"/>
          <w:footerReference w:type="default" r:id="rId36"/>
          <w:pgSz w:w="11920" w:h="16840"/>
        </w:sectPr>
      </w:pPr>
      <w:r>
        <w:rPr>
          <w:rFonts w:cs="Calibri" w:hAnsi="Calibri" w:eastAsia="Calibri" w:ascii="Calibri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z w:val="24"/>
          <w:szCs w:val="24"/>
        </w:rPr>
        <w:t>Sumber : https://thinger.io/)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II.7   Aplikasi Telegram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Messenger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6" w:firstLine="540"/>
      </w:pPr>
      <w:r>
        <w:rPr>
          <w:rFonts w:cs="Times New Roman" w:hAnsi="Times New Roman" w:eastAsia="Times New Roman" w:ascii="Times New Roman"/>
          <w:sz w:val="24"/>
          <w:szCs w:val="24"/>
        </w:rPr>
        <w:t>Telegram  adalah  aplikasi  pesan  instan  berbasis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cloud  </w:t>
      </w:r>
      <w:r>
        <w:rPr>
          <w:rFonts w:cs="Times New Roman" w:hAnsi="Times New Roman" w:eastAsia="Times New Roman" w:ascii="Times New Roman"/>
          <w:sz w:val="24"/>
          <w:szCs w:val="24"/>
        </w:rPr>
        <w:t>yang  fokus  pada</w:t>
      </w:r>
      <w:r>
        <w:rPr>
          <w:rFonts w:cs="Times New Roman" w:hAnsi="Times New Roman" w:eastAsia="Times New Roman" w:ascii="Times New Roman"/>
          <w:sz w:val="24"/>
          <w:szCs w:val="24"/>
        </w:rPr>
        <w:t> kecepatan dan keamanan. Telegram dirancang untuk memudahkan pengguna untuk</w:t>
      </w:r>
      <w:r>
        <w:rPr>
          <w:rFonts w:cs="Times New Roman" w:hAnsi="Times New Roman" w:eastAsia="Times New Roman" w:ascii="Times New Roman"/>
          <w:sz w:val="24"/>
          <w:szCs w:val="24"/>
        </w:rPr>
        <w:t> saling mengirim pesan seperti teks, audio, video, gambar dan stiker dengan aman.</w:t>
      </w:r>
      <w:r>
        <w:rPr>
          <w:rFonts w:cs="Times New Roman" w:hAnsi="Times New Roman" w:eastAsia="Times New Roman" w:ascii="Times New Roman"/>
          <w:sz w:val="24"/>
          <w:szCs w:val="24"/>
        </w:rPr>
        <w:t> Aplikasi Telegram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messenger </w:t>
      </w:r>
      <w:r>
        <w:rPr>
          <w:rFonts w:cs="Times New Roman" w:hAnsi="Times New Roman" w:eastAsia="Times New Roman" w:ascii="Times New Roman"/>
          <w:sz w:val="24"/>
          <w:szCs w:val="24"/>
        </w:rPr>
        <w:t>menggunakan koneksi GPRS/3G atau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WiFi </w:t>
      </w:r>
      <w:r>
        <w:rPr>
          <w:rFonts w:cs="Times New Roman" w:hAnsi="Times New Roman" w:eastAsia="Times New Roman" w:ascii="Times New Roman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z w:val="24"/>
          <w:szCs w:val="24"/>
        </w:rPr>
        <w:t> komunikasi data. Aplikasi ini menggunakan sistem cloud yang dimana apabila kita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restore  storage  </w:t>
      </w:r>
      <w:r>
        <w:rPr>
          <w:rFonts w:cs="Times New Roman" w:hAnsi="Times New Roman" w:eastAsia="Times New Roman" w:ascii="Times New Roman"/>
          <w:sz w:val="24"/>
          <w:szCs w:val="24"/>
        </w:rPr>
        <w:t>di  memori  Handphone  maka  data  masih  tetap  ada  dikarenakan</w:t>
      </w:r>
      <w:r>
        <w:rPr>
          <w:rFonts w:cs="Times New Roman" w:hAnsi="Times New Roman" w:eastAsia="Times New Roman" w:ascii="Times New Roman"/>
          <w:sz w:val="24"/>
          <w:szCs w:val="24"/>
        </w:rPr>
        <w:t> tersimpan di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cloud</w:t>
      </w:r>
      <w:r>
        <w:rPr>
          <w:rFonts w:cs="Times New Roman" w:hAnsi="Times New Roman" w:eastAsia="Times New Roman" w:ascii="Times New Roman"/>
          <w:sz w:val="24"/>
          <w:szCs w:val="24"/>
        </w:rPr>
        <w:t>. Selain itu aplikasi ini dapat mengirimkan file dengan kapasitas</w:t>
      </w:r>
      <w:r>
        <w:rPr>
          <w:rFonts w:cs="Times New Roman" w:hAnsi="Times New Roman" w:eastAsia="Times New Roman" w:ascii="Times New Roman"/>
          <w:sz w:val="24"/>
          <w:szCs w:val="24"/>
        </w:rPr>
        <w:t> besar,  aplikasi  messenger  yang  ringan  dibandingkan  dengan  aplikasi  messenger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588"/>
      </w:pPr>
      <w:r>
        <w:pict>
          <v:group style="position:absolute;margin-left:237pt;margin-top:28.2331pt;width:148.35pt;height:138pt;mso-position-horizontal-relative:page;mso-position-vertical-relative:paragraph;z-index:-1479" coordorigin="4740,565" coordsize="2967,2760">
            <v:shape type="#_x0000_t75" style="position:absolute;left:4920;top:715;width:2567;height:2447">
              <v:imagedata o:title="" r:id="rId42"/>
            </v:shape>
            <v:shape style="position:absolute;left:4770;top:595;width:2907;height:2700" coordorigin="4770,595" coordsize="2907,2700" path="m4770,3295l7677,3295,7677,595,4770,595,4770,3295xe" filled="f" stroked="t" strokeweight="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lainnya dan juga memiliki banyak fitur. Berikut seperti gambar 2. 5 dibawah ini.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052" w:right="2776"/>
      </w:pPr>
      <w:r>
        <w:rPr>
          <w:rFonts w:cs="Times New Roman" w:hAnsi="Times New Roman" w:eastAsia="Times New Roman" w:ascii="Times New Roman"/>
          <w:sz w:val="24"/>
          <w:szCs w:val="24"/>
        </w:rPr>
        <w:t>Gambar 2. 5 Logo Telegram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38"/>
        <w:ind w:left="2800" w:right="2333"/>
        <w:sectPr>
          <w:pgNumType w:start="8"/>
          <w:pgMar w:header="751" w:footer="0" w:top="960" w:bottom="280" w:left="1680" w:right="1580"/>
          <w:headerReference w:type="default" r:id="rId40"/>
          <w:footerReference w:type="default" r:id="rId41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(Sumber : https://web.telegram.org)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 w:lineRule="auto" w:line="438"/>
        <w:ind w:left="3435" w:right="2949" w:hanging="2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BAB III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PERANCANGAN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III.1  Waktu dan Tempat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1"/>
        <w:ind w:left="588" w:right="62" w:firstLine="566"/>
      </w:pPr>
      <w:r>
        <w:rPr>
          <w:rFonts w:cs="Times New Roman" w:hAnsi="Times New Roman" w:eastAsia="Times New Roman" w:ascii="Times New Roman"/>
          <w:sz w:val="24"/>
          <w:szCs w:val="24"/>
        </w:rPr>
        <w:t>Waktu   pelaksanaan   dimulai   pada   tanggal   09   Februari   2021.   Tempat</w:t>
      </w:r>
      <w:r>
        <w:rPr>
          <w:rFonts w:cs="Times New Roman" w:hAnsi="Times New Roman" w:eastAsia="Times New Roman" w:ascii="Times New Roman"/>
          <w:sz w:val="24"/>
          <w:szCs w:val="24"/>
        </w:rPr>
        <w:t> pelaksanaan yaitu di kamar pribadi saya, didalam rumah Jl. Klamono Gatu RT. 75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/>
        <w:ind w:left="548" w:right="65"/>
      </w:pPr>
      <w:r>
        <w:rPr>
          <w:rFonts w:cs="Times New Roman" w:hAnsi="Times New Roman" w:eastAsia="Times New Roman" w:ascii="Times New Roman"/>
          <w:sz w:val="24"/>
          <w:szCs w:val="24"/>
        </w:rPr>
        <w:t>NO.72  Kel  Muara  Rapak,  Kec  Balikpapan  Utara,  Kota  Balikpapan,  Kalimantan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Timur 76125.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III.2  Peralatan dan Bahan yang digunakan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588" w:right="59" w:firstLine="566"/>
      </w:pPr>
      <w:r>
        <w:rPr>
          <w:rFonts w:cs="Times New Roman" w:hAnsi="Times New Roman" w:eastAsia="Times New Roman" w:ascii="Times New Roman"/>
          <w:sz w:val="24"/>
          <w:szCs w:val="24"/>
        </w:rPr>
        <w:t>Berikut  adalah  alat  yang  digunakan  untuk  perancangan  alat  Monitoring</w:t>
      </w:r>
      <w:r>
        <w:rPr>
          <w:rFonts w:cs="Times New Roman" w:hAnsi="Times New Roman" w:eastAsia="Times New Roman" w:ascii="Times New Roman"/>
          <w:sz w:val="24"/>
          <w:szCs w:val="24"/>
        </w:rPr>
        <w:t> gelang kesahatan pada lansia berbasis IoT yang tertera pada Tabel 3. 1 dibawah ini: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462" w:right="2979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Tabel 3. 1 Daftar Alat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2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No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41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Nama Alat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Spesifikasi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581" w:right="158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Keterangan</w:t>
            </w:r>
          </w:p>
        </w:tc>
      </w:tr>
      <w:tr>
        <w:trPr>
          <w:trHeight w:val="840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Laptop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Windows 10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359"/>
              <w:ind w:left="102" w:right="1166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melakukan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 pemrograman pada NodeMCU.</w:t>
            </w:r>
          </w:p>
        </w:tc>
      </w:tr>
      <w:tr>
        <w:trPr>
          <w:trHeight w:val="83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Printer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Canon</w:t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MG3570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mencetak kertas laporan</w:t>
            </w:r>
          </w:p>
        </w:tc>
      </w:tr>
      <w:tr>
        <w:trPr>
          <w:trHeight w:val="83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Obeng Plus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mengencangkan dan</w:t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mengendorkan skrup.</w:t>
            </w:r>
          </w:p>
        </w:tc>
      </w:tr>
      <w:tr>
        <w:trPr>
          <w:trHeight w:val="83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4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Obeng Minus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mengencangkan dan</w:t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mengendurkan skrup.</w:t>
            </w:r>
          </w:p>
        </w:tc>
      </w:tr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5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Tang Potong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memotong kabel.</w:t>
            </w:r>
          </w:p>
        </w:tc>
      </w:tr>
      <w:tr>
        <w:trPr>
          <w:trHeight w:val="83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6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Tang</w:t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kombinasi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penyambungan kabel.</w:t>
            </w:r>
          </w:p>
        </w:tc>
      </w:tr>
      <w:tr>
        <w:trPr>
          <w:trHeight w:val="83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7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Multimeter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mengukur tegangan</w:t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yang masuk.</w:t>
            </w:r>
          </w:p>
        </w:tc>
      </w:tr>
      <w:tr>
        <w:trPr>
          <w:trHeight w:val="83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8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Solder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menyambungkan</w:t>
            </w:r>
          </w:p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komponen satu dengan yang lain.</w:t>
            </w:r>
          </w:p>
        </w:tc>
      </w:tr>
    </w:tbl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4464" w:right="3977"/>
        <w:sectPr>
          <w:pgMar w:header="0" w:footer="0" w:top="1560" w:bottom="280" w:left="1680" w:right="1600"/>
          <w:headerReference w:type="default" r:id="rId43"/>
          <w:footerReference w:type="default" r:id="rId44"/>
          <w:pgSz w:w="11920" w:h="16840"/>
        </w:sectPr>
      </w:pPr>
      <w:r>
        <w:rPr>
          <w:rFonts w:cs="Calibri" w:hAnsi="Calibri" w:eastAsia="Calibri" w:ascii="Calibri"/>
          <w:sz w:val="22"/>
          <w:szCs w:val="22"/>
        </w:rPr>
        <w:t>9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7" w:hRule="exact"/>
        </w:trPr>
        <w:tc>
          <w:tcPr>
            <w:tcW w:w="5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9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Penyedot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43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menyedot timah.</w:t>
            </w:r>
          </w:p>
        </w:tc>
      </w:tr>
      <w:tr>
        <w:trPr>
          <w:trHeight w:val="481" w:hRule="exact"/>
        </w:trPr>
        <w:tc>
          <w:tcPr>
            <w:tcW w:w="51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4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Timah</w:t>
            </w:r>
          </w:p>
        </w:tc>
        <w:tc>
          <w:tcPr>
            <w:tcW w:w="1519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10</w:t>
            </w:r>
          </w:p>
        </w:tc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Gunting</w:t>
            </w:r>
          </w:p>
        </w:tc>
        <w:tc>
          <w:tcPr>
            <w:tcW w:w="15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4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memotong bahan.</w:t>
            </w:r>
          </w:p>
        </w:tc>
      </w:tr>
      <w:tr>
        <w:trPr>
          <w:trHeight w:val="355" w:hRule="exact"/>
        </w:trPr>
        <w:tc>
          <w:tcPr>
            <w:tcW w:w="5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10</w:t>
            </w:r>
          </w:p>
        </w:tc>
        <w:tc>
          <w:tcPr>
            <w:tcW w:w="15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Penggaris</w:t>
            </w:r>
          </w:p>
        </w:tc>
        <w:tc>
          <w:tcPr>
            <w:tcW w:w="1519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Panjang</w:t>
            </w:r>
          </w:p>
        </w:tc>
        <w:tc>
          <w:tcPr>
            <w:tcW w:w="43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pengukuran dan</w:t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pembuatan desain </w:t>
            </w: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casing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.</w:t>
            </w:r>
          </w:p>
        </w:tc>
      </w:tr>
      <w:tr>
        <w:trPr>
          <w:trHeight w:val="482" w:hRule="exact"/>
        </w:trPr>
        <w:tc>
          <w:tcPr>
            <w:tcW w:w="51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4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19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30cm</w:t>
            </w:r>
          </w:p>
        </w:tc>
        <w:tc>
          <w:tcPr>
            <w:tcW w:w="43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57" w:hRule="exact"/>
        </w:trPr>
        <w:tc>
          <w:tcPr>
            <w:tcW w:w="5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11</w:t>
            </w:r>
          </w:p>
        </w:tc>
        <w:tc>
          <w:tcPr>
            <w:tcW w:w="15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Pensil</w:t>
            </w:r>
          </w:p>
        </w:tc>
        <w:tc>
          <w:tcPr>
            <w:tcW w:w="8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Pensil</w:t>
            </w:r>
          </w:p>
        </w:tc>
        <w:tc>
          <w:tcPr>
            <w:tcW w:w="71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1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Tulis</w:t>
            </w:r>
          </w:p>
        </w:tc>
        <w:tc>
          <w:tcPr>
            <w:tcW w:w="43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Digunakan untuk desain </w:t>
            </w: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casing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.</w:t>
            </w:r>
          </w:p>
        </w:tc>
      </w:tr>
      <w:tr>
        <w:trPr>
          <w:trHeight w:val="481" w:hRule="exact"/>
        </w:trPr>
        <w:tc>
          <w:tcPr>
            <w:tcW w:w="51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4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7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2B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80" w:firstLine="540"/>
      </w:pPr>
      <w:r>
        <w:rPr>
          <w:rFonts w:cs="Times New Roman" w:hAnsi="Times New Roman" w:eastAsia="Times New Roman" w:ascii="Times New Roman"/>
          <w:sz w:val="24"/>
          <w:szCs w:val="24"/>
        </w:rPr>
        <w:t>Penelitian  tentang  Rancang  Bangun  Monitoring  Gelang  Kesehatan  Pada</w:t>
      </w:r>
      <w:r>
        <w:rPr>
          <w:rFonts w:cs="Times New Roman" w:hAnsi="Times New Roman" w:eastAsia="Times New Roman" w:ascii="Times New Roman"/>
          <w:sz w:val="24"/>
          <w:szCs w:val="24"/>
        </w:rPr>
        <w:t> Lanisa Berbasis IoT membutuhkan daftar bahan &amp; komponen yang ditunjukan pada</w:t>
      </w:r>
      <w:r>
        <w:rPr>
          <w:rFonts w:cs="Times New Roman" w:hAnsi="Times New Roman" w:eastAsia="Times New Roman" w:ascii="Times New Roman"/>
          <w:sz w:val="24"/>
          <w:szCs w:val="24"/>
        </w:rPr>
        <w:t> tabel 3. 2 dibawah ini: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607"/>
      </w:pPr>
      <w:r>
        <w:rPr>
          <w:rFonts w:cs="Times New Roman" w:hAnsi="Times New Roman" w:eastAsia="Times New Roman" w:ascii="Times New Roman"/>
          <w:sz w:val="24"/>
          <w:szCs w:val="24"/>
        </w:rPr>
        <w:t>Tabel 3. 2 Daftar Bahan Dan Komponen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5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No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31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Nama Bahan &amp; Komponen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34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Spesifikasi</w:t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36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Keterangan</w:t>
            </w:r>
          </w:p>
        </w:tc>
      </w:tr>
      <w:tr>
        <w:trPr>
          <w:trHeight w:val="423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Kain Foam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30 x 30 cm</w:t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Secukupnya</w:t>
            </w:r>
          </w:p>
        </w:tc>
      </w:tr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2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Velcro Tape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30 x 10 cm</w:t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Secukupnya</w:t>
            </w:r>
          </w:p>
        </w:tc>
      </w:tr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3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Mikrokontroller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NodeMCU ESP 8266</w:t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 buah</w:t>
            </w:r>
          </w:p>
        </w:tc>
      </w:tr>
      <w:tr>
        <w:trPr>
          <w:trHeight w:val="422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4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Usb </w:t>
            </w: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Cable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 buah</w:t>
            </w:r>
          </w:p>
        </w:tc>
      </w:tr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5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Kabel Jumper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Jenis Kabel </w:t>
            </w: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Male and Female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Secukupnya</w:t>
            </w:r>
          </w:p>
        </w:tc>
      </w:tr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6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Kabel Jumper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Jenis Kabel </w:t>
            </w: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Male and Male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Secukupnya</w:t>
            </w:r>
          </w:p>
        </w:tc>
      </w:tr>
      <w:tr>
        <w:trPr>
          <w:trHeight w:val="83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7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Kabel Jumper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Jenis    Kabel    </w:t>
            </w: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Female    and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Female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Secukupnya</w:t>
            </w:r>
          </w:p>
        </w:tc>
      </w:tr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8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Timah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Sedang</w:t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 Gulung</w:t>
            </w:r>
          </w:p>
        </w:tc>
      </w:tr>
      <w:tr>
        <w:trPr>
          <w:trHeight w:val="838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9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Sensor oximeter</w:t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MAX30100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 buah</w:t>
            </w:r>
          </w:p>
        </w:tc>
      </w:tr>
      <w:tr>
        <w:trPr>
          <w:trHeight w:val="422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10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Sensor suhu DS18B20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Standar</w:t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 buah</w:t>
            </w:r>
          </w:p>
        </w:tc>
      </w:tr>
      <w:tr>
        <w:trPr>
          <w:trHeight w:val="425" w:hRule="exact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11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Battre</w:t>
            </w:r>
          </w:p>
        </w:tc>
        <w:tc>
          <w:tcPr>
            <w:tcW w:w="3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9 </w:t>
            </w: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volt</w:t>
            </w: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</w:r>
          </w:p>
        </w:tc>
        <w:tc>
          <w:tcPr>
            <w:tcW w:w="1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1 buah</w:t>
            </w:r>
          </w:p>
        </w:tc>
      </w:tr>
    </w:tbl>
    <w:p>
      <w:pPr>
        <w:sectPr>
          <w:pgNumType w:start="10"/>
          <w:pgMar w:header="751" w:footer="0" w:top="960" w:bottom="280" w:left="1680" w:right="1580"/>
          <w:headerReference w:type="default" r:id="rId45"/>
          <w:footerReference w:type="default" r:id="rId46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III.3    Rencana Kegiatan Tugas Akhir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7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Kegiatan pelaksanaan Tugas Akhir ini di atur dari awal pelaksanaan hingga</w:t>
      </w:r>
      <w:r>
        <w:rPr>
          <w:rFonts w:cs="Times New Roman" w:hAnsi="Times New Roman" w:eastAsia="Times New Roman" w:ascii="Times New Roman"/>
          <w:sz w:val="24"/>
          <w:szCs w:val="24"/>
        </w:rPr>
        <w:t> akhir pelaksanaan dalam  bentuk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flowchart</w:t>
      </w:r>
      <w:r>
        <w:rPr>
          <w:rFonts w:cs="Times New Roman" w:hAnsi="Times New Roman" w:eastAsia="Times New Roman" w:ascii="Times New Roman"/>
          <w:sz w:val="24"/>
          <w:szCs w:val="24"/>
        </w:rPr>
        <w:t>, sehingga target yang dicapai  penulis</w:t>
      </w:r>
      <w:r>
        <w:rPr>
          <w:rFonts w:cs="Times New Roman" w:hAnsi="Times New Roman" w:eastAsia="Times New Roman" w:ascii="Times New Roman"/>
          <w:sz w:val="24"/>
          <w:szCs w:val="24"/>
        </w:rPr>
        <w:t> dalam  pelaksanaan  telah  melewati  struktur  alur  kompetensi.  Gambar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flowchart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tugas akhir dapat dilihat pada gambar 3. 1 dibawah ini 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30"/>
        <w:sectPr>
          <w:pgNumType w:start="11"/>
          <w:pgMar w:header="751" w:footer="0" w:top="960" w:bottom="280" w:left="1680" w:right="1580"/>
          <w:headerReference w:type="default" r:id="rId47"/>
          <w:footerReference w:type="default" r:id="rId48"/>
          <w:pgSz w:w="11920" w:h="16840"/>
        </w:sectPr>
      </w:pPr>
      <w:r>
        <w:pict>
          <v:shape type="#_x0000_t75" style="width:382.15pt;height:436.97pt">
            <v:imagedata o:title="" r:id="rId4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07"/>
      </w:pPr>
      <w:r>
        <w:pict>
          <v:shape type="#_x0000_t75" style="width:344.9pt;height:499.03pt">
            <v:imagedata o:title="" r:id="rId5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74"/>
        <w:sectPr>
          <w:pgNumType w:start="12"/>
          <w:pgMar w:header="751" w:footer="0" w:top="960" w:bottom="280" w:left="1680" w:right="1580"/>
          <w:headerReference w:type="default" r:id="rId50"/>
          <w:footerReference w:type="default" r:id="rId51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Gambar 3. 1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Flowchart </w:t>
      </w:r>
      <w:r>
        <w:rPr>
          <w:rFonts w:cs="Times New Roman" w:hAnsi="Times New Roman" w:eastAsia="Times New Roman" w:ascii="Times New Roman"/>
          <w:sz w:val="24"/>
          <w:szCs w:val="24"/>
        </w:rPr>
        <w:t>Rencana Kegiatan Tugas Akhir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III.4    Flowchart Perancangan Sistem Alat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9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Berikut ini merupakan perancangan sistem alat pada  tugas rancang bangun</w:t>
      </w:r>
      <w:r>
        <w:rPr>
          <w:rFonts w:cs="Times New Roman" w:hAnsi="Times New Roman" w:eastAsia="Times New Roman" w:ascii="Times New Roman"/>
          <w:sz w:val="24"/>
          <w:szCs w:val="24"/>
        </w:rPr>
        <w:t> monitoring  gelang  kesehatan  pada  lansia  berbasis  IoT,  adapun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flowchart  </w:t>
      </w:r>
      <w:r>
        <w:rPr>
          <w:rFonts w:cs="Times New Roman" w:hAnsi="Times New Roman" w:eastAsia="Times New Roman" w:ascii="Times New Roman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z w:val="24"/>
          <w:szCs w:val="24"/>
        </w:rPr>
        <w:t> gambar 3. 2 dibawah ini :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2304"/>
      </w:pPr>
      <w:r>
        <w:pict>
          <v:shape type="#_x0000_t75" style="width:258.75pt;height:474pt">
            <v:imagedata o:title="" r:id="rId5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0"/>
        <w:ind w:left="2528"/>
        <w:sectPr>
          <w:pgNumType w:start="13"/>
          <w:pgMar w:header="751" w:footer="0" w:top="960" w:bottom="280" w:left="1680" w:right="1580"/>
          <w:headerReference w:type="default" r:id="rId53"/>
          <w:footerReference w:type="default" r:id="rId54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Gambar 3. 2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Flowchart </w:t>
      </w:r>
      <w:r>
        <w:rPr>
          <w:rFonts w:cs="Times New Roman" w:hAnsi="Times New Roman" w:eastAsia="Times New Roman" w:ascii="Times New Roman"/>
          <w:sz w:val="24"/>
          <w:szCs w:val="24"/>
        </w:rPr>
        <w:t>Perancangan Sistem Alat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III.5  Flowchart Sistem Kerja Alat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 w:lineRule="exact" w:line="400"/>
        <w:ind w:left="588" w:right="682" w:firstLine="566"/>
      </w:pPr>
      <w:r>
        <w:rPr>
          <w:rFonts w:cs="Times New Roman" w:hAnsi="Times New Roman" w:eastAsia="Times New Roman" w:ascii="Times New Roman"/>
          <w:sz w:val="24"/>
          <w:szCs w:val="24"/>
        </w:rPr>
        <w:t>Pada  bagian  ini  adalah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flowchart  </w:t>
      </w:r>
      <w:r>
        <w:rPr>
          <w:rFonts w:cs="Times New Roman" w:hAnsi="Times New Roman" w:eastAsia="Times New Roman" w:ascii="Times New Roman"/>
          <w:sz w:val="24"/>
          <w:szCs w:val="24"/>
        </w:rPr>
        <w:t>dari  sistem  kerja  alat,  adapun  flowchart</w:t>
      </w:r>
      <w:r>
        <w:rPr>
          <w:rFonts w:cs="Times New Roman" w:hAnsi="Times New Roman" w:eastAsia="Times New Roman" w:ascii="Times New Roman"/>
          <w:sz w:val="24"/>
          <w:szCs w:val="24"/>
        </w:rPr>
        <w:t> seperti dibawah ini 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5"/>
      </w:pPr>
      <w:r>
        <w:pict>
          <v:shape type="#_x0000_t75" style="width:446.75pt;height:308.9pt">
            <v:imagedata o:title="" r:id="rId5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259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Gambar 3. 3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Flowchart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Sistem Kerja Alat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676" w:firstLine="720"/>
        <w:sectPr>
          <w:pgNumType w:start="14"/>
          <w:pgMar w:header="751" w:footer="0" w:top="960" w:bottom="280" w:left="1680" w:right="980"/>
          <w:headerReference w:type="default" r:id="rId56"/>
          <w:footerReference w:type="default" r:id="rId57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Pada  gambar  3.  3  diatas  hal  pertama  yang  dilakukan  adalah  inisialisasi</w:t>
      </w:r>
      <w:r>
        <w:rPr>
          <w:rFonts w:cs="Times New Roman" w:hAnsi="Times New Roman" w:eastAsia="Times New Roman" w:ascii="Times New Roman"/>
          <w:sz w:val="24"/>
          <w:szCs w:val="24"/>
        </w:rPr>
        <w:t> sensor yang dimana sensor MAX30100 sebagai input untuk melakukan pembacaan</w:t>
      </w:r>
      <w:r>
        <w:rPr>
          <w:rFonts w:cs="Times New Roman" w:hAnsi="Times New Roman" w:eastAsia="Times New Roman" w:ascii="Times New Roman"/>
          <w:sz w:val="24"/>
          <w:szCs w:val="24"/>
        </w:rPr>
        <w:t> nilai kecepatan detak jantung dan kadar oksigen dalam darah pada lansia, nilai dari</w:t>
      </w:r>
      <w:r>
        <w:rPr>
          <w:rFonts w:cs="Times New Roman" w:hAnsi="Times New Roman" w:eastAsia="Times New Roman" w:ascii="Times New Roman"/>
          <w:sz w:val="24"/>
          <w:szCs w:val="24"/>
        </w:rPr>
        <w:t> hasil pembacaan tersebut akan ditampilkan melalui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Thinger.io </w:t>
      </w:r>
      <w:r>
        <w:rPr>
          <w:rFonts w:cs="Times New Roman" w:hAnsi="Times New Roman" w:eastAsia="Times New Roman" w:ascii="Times New Roman"/>
          <w:sz w:val="24"/>
          <w:szCs w:val="24"/>
        </w:rPr>
        <w:t>secara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realtime</w:t>
      </w:r>
      <w:r>
        <w:rPr>
          <w:rFonts w:cs="Times New Roman" w:hAnsi="Times New Roman" w:eastAsia="Times New Roman" w:ascii="Times New Roman"/>
          <w:sz w:val="24"/>
          <w:szCs w:val="24"/>
        </w:rPr>
        <w:t>. Dan</w:t>
      </w:r>
      <w:r>
        <w:rPr>
          <w:rFonts w:cs="Times New Roman" w:hAnsi="Times New Roman" w:eastAsia="Times New Roman" w:ascii="Times New Roman"/>
          <w:sz w:val="24"/>
          <w:szCs w:val="24"/>
        </w:rPr>
        <w:t> sensor suhu DS18B20 sebagai input yang berguna untuk mendeteksi suhu tubuh</w:t>
      </w:r>
      <w:r>
        <w:rPr>
          <w:rFonts w:cs="Times New Roman" w:hAnsi="Times New Roman" w:eastAsia="Times New Roman" w:ascii="Times New Roman"/>
          <w:sz w:val="24"/>
          <w:szCs w:val="24"/>
        </w:rPr>
        <w:t> pada  lansia,  jika  suhu  tubuh  pada  lansia  tidak  normal  maka  Telegram  akan</w:t>
      </w:r>
      <w:r>
        <w:rPr>
          <w:rFonts w:cs="Times New Roman" w:hAnsi="Times New Roman" w:eastAsia="Times New Roman" w:ascii="Times New Roman"/>
          <w:sz w:val="24"/>
          <w:szCs w:val="24"/>
        </w:rPr>
        <w:t> mengirimkan pesan peringatan, dan Thinger.io akan menampilkan pembacaan nilai</w:t>
      </w:r>
      <w:r>
        <w:rPr>
          <w:rFonts w:cs="Times New Roman" w:hAnsi="Times New Roman" w:eastAsia="Times New Roman" w:ascii="Times New Roman"/>
          <w:sz w:val="24"/>
          <w:szCs w:val="24"/>
        </w:rPr>
        <w:t> suhu secara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realtime.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III.6  Blok Diagram Alat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81" w:firstLine="566"/>
      </w:pPr>
      <w:r>
        <w:rPr>
          <w:rFonts w:cs="Times New Roman" w:hAnsi="Times New Roman" w:eastAsia="Times New Roman" w:ascii="Times New Roman"/>
          <w:sz w:val="24"/>
          <w:szCs w:val="24"/>
        </w:rPr>
        <w:t>Pada bagian ini adalah Blok Diagram pada alat Rancang Bangun Monitoring</w:t>
      </w:r>
      <w:r>
        <w:rPr>
          <w:rFonts w:cs="Times New Roman" w:hAnsi="Times New Roman" w:eastAsia="Times New Roman" w:ascii="Times New Roman"/>
          <w:sz w:val="24"/>
          <w:szCs w:val="24"/>
        </w:rPr>
        <w:t> Gelang  Kesehatan  Pada  Lansia  Berbasis  IoT,  adapaun  Blok  Diagramnya  seperti</w:t>
      </w:r>
      <w:r>
        <w:rPr>
          <w:rFonts w:cs="Times New Roman" w:hAnsi="Times New Roman" w:eastAsia="Times New Roman" w:ascii="Times New Roman"/>
          <w:sz w:val="24"/>
          <w:szCs w:val="24"/>
        </w:rPr>
        <w:t> dibawah ini :</w:t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88"/>
      </w:pPr>
      <w:r>
        <w:pict>
          <v:shape type="#_x0000_t75" style="width:395.94pt;height:132.4pt">
            <v:imagedata o:title="" r:id="rId6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9" w:lineRule="exact" w:line="260"/>
        <w:ind w:left="3239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Gambar 3. 4 Blok Diagram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sz w:val="24"/>
          <w:szCs w:val="24"/>
        </w:rPr>
        <w:t>Keterangan pada gambar 3. 4 Blok Diagram diatas adalah sebagai berikut :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308" w:right="80" w:hanging="360"/>
      </w:pPr>
      <w:r>
        <w:rPr>
          <w:rFonts w:cs="Times New Roman" w:hAnsi="Times New Roman" w:eastAsia="Times New Roman" w:ascii="Times New Roman"/>
          <w:sz w:val="24"/>
          <w:szCs w:val="24"/>
        </w:rPr>
        <w:t>1.   Pada Blok input terdapat 3 bagian yang dimana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power source </w:t>
      </w:r>
      <w:r>
        <w:rPr>
          <w:rFonts w:cs="Times New Roman" w:hAnsi="Times New Roman" w:eastAsia="Times New Roman" w:ascii="Times New Roman"/>
          <w:sz w:val="24"/>
          <w:szCs w:val="24"/>
        </w:rPr>
        <w:t>berguna untuk</w:t>
      </w:r>
      <w:r>
        <w:rPr>
          <w:rFonts w:cs="Times New Roman" w:hAnsi="Times New Roman" w:eastAsia="Times New Roman" w:ascii="Times New Roman"/>
          <w:sz w:val="24"/>
          <w:szCs w:val="24"/>
        </w:rPr>
        <w:t> memberikan  daya  ke  NodeMCU,  sedangkan  sensor  MAX30100  berguna</w:t>
      </w:r>
      <w:r>
        <w:rPr>
          <w:rFonts w:cs="Times New Roman" w:hAnsi="Times New Roman" w:eastAsia="Times New Roman" w:ascii="Times New Roman"/>
          <w:sz w:val="24"/>
          <w:szCs w:val="24"/>
        </w:rPr>
        <w:t> untuk  melakukan  pembacaan  nilai  kecepatan  detak  jantung  dan  kadar</w:t>
      </w:r>
      <w:r>
        <w:rPr>
          <w:rFonts w:cs="Times New Roman" w:hAnsi="Times New Roman" w:eastAsia="Times New Roman" w:ascii="Times New Roman"/>
          <w:sz w:val="24"/>
          <w:szCs w:val="24"/>
        </w:rPr>
        <w:t> oksigen  dalam  darah,  dan  sensor  DS18B20  berguna  untuk  melakukan</w:t>
      </w:r>
      <w:r>
        <w:rPr>
          <w:rFonts w:cs="Times New Roman" w:hAnsi="Times New Roman" w:eastAsia="Times New Roman" w:ascii="Times New Roman"/>
          <w:sz w:val="24"/>
          <w:szCs w:val="24"/>
        </w:rPr>
        <w:t> pembacaan suhu tubuh pada lansia.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60"/>
        <w:ind w:left="1308" w:right="78" w:hanging="360"/>
      </w:pPr>
      <w:r>
        <w:rPr>
          <w:rFonts w:cs="Times New Roman" w:hAnsi="Times New Roman" w:eastAsia="Times New Roman" w:ascii="Times New Roman"/>
          <w:sz w:val="24"/>
          <w:szCs w:val="24"/>
        </w:rPr>
        <w:t>2.   Pada Blok proses terdapat NodeMCU yang berguna untuk memproses data</w:t>
      </w:r>
      <w:r>
        <w:rPr>
          <w:rFonts w:cs="Times New Roman" w:hAnsi="Times New Roman" w:eastAsia="Times New Roman" w:ascii="Times New Roman"/>
          <w:sz w:val="24"/>
          <w:szCs w:val="24"/>
        </w:rPr>
        <w:t> yang  dikirim  melalui  sensor  MAX30100  dan  sensor  DS18B20  dan  juga</w:t>
      </w:r>
      <w:r>
        <w:rPr>
          <w:rFonts w:cs="Times New Roman" w:hAnsi="Times New Roman" w:eastAsia="Times New Roman" w:ascii="Times New Roman"/>
          <w:sz w:val="24"/>
          <w:szCs w:val="24"/>
        </w:rPr>
        <w:t> sebagai kontroler.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60"/>
        <w:ind w:left="1308" w:right="80" w:hanging="360"/>
        <w:sectPr>
          <w:pgNumType w:start="15"/>
          <w:pgMar w:header="751" w:footer="0" w:top="960" w:bottom="280" w:left="1680" w:right="1580"/>
          <w:headerReference w:type="default" r:id="rId59"/>
          <w:footerReference w:type="default" r:id="rId60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3.   Pada   Blok   ouput   terdapat   aplikasi   Telegram   yang   berfungsi   untuk</w:t>
      </w:r>
      <w:r>
        <w:rPr>
          <w:rFonts w:cs="Times New Roman" w:hAnsi="Times New Roman" w:eastAsia="Times New Roman" w:ascii="Times New Roman"/>
          <w:sz w:val="24"/>
          <w:szCs w:val="24"/>
        </w:rPr>
        <w:t> mengirimkan pesan  apabila ada kenaikan suhu pada lansia, dan Thinger.io</w:t>
      </w:r>
      <w:r>
        <w:rPr>
          <w:rFonts w:cs="Times New Roman" w:hAnsi="Times New Roman" w:eastAsia="Times New Roman" w:ascii="Times New Roman"/>
          <w:sz w:val="24"/>
          <w:szCs w:val="24"/>
        </w:rPr>
        <w:t> berguna untuk menampilkan hasil monitoring detak jantung, kadar oksigen</w:t>
      </w:r>
      <w:r>
        <w:rPr>
          <w:rFonts w:cs="Times New Roman" w:hAnsi="Times New Roman" w:eastAsia="Times New Roman" w:ascii="Times New Roman"/>
          <w:sz w:val="24"/>
          <w:szCs w:val="24"/>
        </w:rPr>
        <w:t> dalam darah serta suhu tubuh secara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realtime.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pict>
          <v:group style="position:absolute;margin-left:113.37pt;margin-top:300.36pt;width:420.72pt;height:367.83pt;mso-position-horizontal-relative:page;mso-position-vertical-relative:page;z-index:-1478" coordorigin="2267,6007" coordsize="8414,7357">
            <v:shape style="position:absolute;left:2288;top:6027;width:542;height:0" coordorigin="2288,6027" coordsize="542,0" path="m2288,6027l2830,6027e" filled="f" stroked="t" strokeweight="1.05999pt" strokecolor="#000000">
              <v:path arrowok="t"/>
            </v:shape>
            <v:shape style="position:absolute;left:2849;top:6027;width:110;height:0" coordorigin="2849,6027" coordsize="110,0" path="m2849,6027l2960,6027e" filled="f" stroked="t" strokeweight="1.05999pt" strokecolor="#000000">
              <v:path arrowok="t"/>
            </v:shape>
            <v:shape style="position:absolute;left:2960;top:6027;width:19;height:0" coordorigin="2960,6027" coordsize="19,0" path="m2960,6027l2979,6027e" filled="f" stroked="t" strokeweight="1.05999pt" strokecolor="#000000">
              <v:path arrowok="t"/>
            </v:shape>
            <v:shape style="position:absolute;left:2979;top:6027;width:1390;height:0" coordorigin="2979,6027" coordsize="1390,0" path="m2979,6027l4369,6027e" filled="f" stroked="t" strokeweight="1.05999pt" strokecolor="#000000">
              <v:path arrowok="t"/>
            </v:shape>
            <v:shape style="position:absolute;left:4388;top:6027;width:922;height:0" coordorigin="4388,6027" coordsize="922,0" path="m4388,6027l5310,6027e" filled="f" stroked="t" strokeweight="1.05999pt" strokecolor="#000000">
              <v:path arrowok="t"/>
            </v:shape>
            <v:shape style="position:absolute;left:5329;top:6027;width:170;height:0" coordorigin="5329,6027" coordsize="170,0" path="m5329,6027l5499,6027e" filled="f" stroked="t" strokeweight="1.05999pt" strokecolor="#000000">
              <v:path arrowok="t"/>
            </v:shape>
            <v:shape style="position:absolute;left:5499;top:6027;width:19;height:0" coordorigin="5499,6027" coordsize="19,0" path="m5499,6027l5519,6027e" filled="f" stroked="t" strokeweight="1.05999pt" strokecolor="#000000">
              <v:path arrowok="t"/>
            </v:shape>
            <v:shape style="position:absolute;left:5519;top:6027;width:691;height:0" coordorigin="5519,6027" coordsize="691,0" path="m5519,6027l6210,6027e" filled="f" stroked="t" strokeweight="1.05999pt" strokecolor="#000000">
              <v:path arrowok="t"/>
            </v:shape>
            <v:shape style="position:absolute;left:6229;top:6027;width:212;height:0" coordorigin="6229,6027" coordsize="212,0" path="m6229,6027l6441,6027e" filled="f" stroked="t" strokeweight="1.05999pt" strokecolor="#000000">
              <v:path arrowok="t"/>
            </v:shape>
            <v:shape style="position:absolute;left:6441;top:6027;width:19;height:0" coordorigin="6441,6027" coordsize="19,0" path="m6441,6027l6460,6027e" filled="f" stroked="t" strokeweight="1.05999pt" strokecolor="#000000">
              <v:path arrowok="t"/>
            </v:shape>
            <v:shape style="position:absolute;left:6460;top:6027;width:751;height:0" coordorigin="6460,6027" coordsize="751,0" path="m6460,6027l7211,6027e" filled="f" stroked="t" strokeweight="1.05999pt" strokecolor="#000000">
              <v:path arrowok="t"/>
            </v:shape>
            <v:shape style="position:absolute;left:7230;top:6027;width:250;height:0" coordorigin="7230,6027" coordsize="250,0" path="m7230,6027l7480,6027e" filled="f" stroked="t" strokeweight="1.05999pt" strokecolor="#000000">
              <v:path arrowok="t"/>
            </v:shape>
            <v:shape style="position:absolute;left:7480;top:6027;width:19;height:0" coordorigin="7480,6027" coordsize="19,0" path="m7480,6027l7499,6027e" filled="f" stroked="t" strokeweight="1.05999pt" strokecolor="#000000">
              <v:path arrowok="t"/>
            </v:shape>
            <v:shape style="position:absolute;left:7499;top:6027;width:811;height:0" coordorigin="7499,6027" coordsize="811,0" path="m7499,6027l8310,6027e" filled="f" stroked="t" strokeweight="1.05999pt" strokecolor="#000000">
              <v:path arrowok="t"/>
            </v:shape>
            <v:shape style="position:absolute;left:8329;top:6027;width:250;height:0" coordorigin="8329,6027" coordsize="250,0" path="m8329,6027l8579,6027e" filled="f" stroked="t" strokeweight="1.05999pt" strokecolor="#000000">
              <v:path arrowok="t"/>
            </v:shape>
            <v:shape style="position:absolute;left:8579;top:6027;width:19;height:0" coordorigin="8579,6027" coordsize="19,0" path="m8579,6027l8598,6027e" filled="f" stroked="t" strokeweight="1.05999pt" strokecolor="#000000">
              <v:path arrowok="t"/>
            </v:shape>
            <v:shape style="position:absolute;left:8598;top:6027;width:792;height:0" coordorigin="8598,6027" coordsize="792,0" path="m8598,6027l9391,6027e" filled="f" stroked="t" strokeweight="1.05999pt" strokecolor="#000000">
              <v:path arrowok="t"/>
            </v:shape>
            <v:shape style="position:absolute;left:9410;top:6027;width:271;height:0" coordorigin="9410,6027" coordsize="271,0" path="m9410,6027l9681,6027e" filled="f" stroked="t" strokeweight="1.05999pt" strokecolor="#000000">
              <v:path arrowok="t"/>
            </v:shape>
            <v:shape style="position:absolute;left:9681;top:6027;width:19;height:0" coordorigin="9681,6027" coordsize="19,0" path="m9681,6027l9700,6027e" filled="f" stroked="t" strokeweight="1.05999pt" strokecolor="#000000">
              <v:path arrowok="t"/>
            </v:shape>
            <v:shape style="position:absolute;left:9700;top:6027;width:950;height:0" coordorigin="9700,6027" coordsize="950,0" path="m9700,6027l10651,6027e" filled="f" stroked="t" strokeweight="1.05999pt" strokecolor="#000000">
              <v:path arrowok="t"/>
            </v:shape>
            <v:shape type="#_x0000_t75" style="position:absolute;left:2277;top:6682;width:8405;height:6662">
              <v:imagedata o:title="" r:id="rId64"/>
            </v:shape>
            <v:shape style="position:absolute;left:2288;top:11767;width:252;height:0" coordorigin="2288,11767" coordsize="252,0" path="m2288,11767l2540,11767e" filled="f" stroked="t" strokeweight="1.05996pt" strokecolor="#000000">
              <v:path arrowok="t"/>
            </v:shape>
            <v:shape style="position:absolute;left:2540;top:11767;width:19;height:0" coordorigin="2540,11767" coordsize="19,0" path="m2540,11767l2559,11767e" filled="f" stroked="t" strokeweight="1.05996pt" strokecolor="#000000">
              <v:path arrowok="t"/>
            </v:shape>
            <v:shape style="position:absolute;left:2559;top:11767;width:79;height:0" coordorigin="2559,11767" coordsize="79,0" path="m2559,11767l2638,11767e" filled="f" stroked="t" strokeweight="1.05996pt" strokecolor="#000000">
              <v:path arrowok="t"/>
            </v:shape>
            <v:shape style="position:absolute;left:2638;top:11767;width:19;height:0" coordorigin="2638,11767" coordsize="19,0" path="m2638,11767l2657,11767e" filled="f" stroked="t" strokeweight="1.05996pt" strokecolor="#000000">
              <v:path arrowok="t"/>
            </v:shape>
            <v:shape style="position:absolute;left:2657;top:11767;width:173;height:0" coordorigin="2657,11767" coordsize="173,0" path="m2657,11767l2830,11767e" filled="f" stroked="t" strokeweight="1.05996pt" strokecolor="#000000">
              <v:path arrowok="t"/>
            </v:shape>
            <v:shape style="position:absolute;left:2849;top:11767;width:110;height:0" coordorigin="2849,11767" coordsize="110,0" path="m2849,11767l2960,11767e" filled="f" stroked="t" strokeweight="1.05996pt" strokecolor="#000000">
              <v:path arrowok="t"/>
            </v:shape>
            <v:shape style="position:absolute;left:2960;top:11767;width:19;height:0" coordorigin="2960,11767" coordsize="19,0" path="m2960,11767l2979,11767e" filled="f" stroked="t" strokeweight="1.05996pt" strokecolor="#000000">
              <v:path arrowok="t"/>
            </v:shape>
            <v:shape style="position:absolute;left:2278;top:6018;width:0;height:7335" coordorigin="2278,6018" coordsize="0,7335" path="m2278,6018l2278,13353e" filled="f" stroked="t" strokeweight="1.06pt" strokecolor="#000000">
              <v:path arrowok="t"/>
            </v:shape>
            <v:shape style="position:absolute;left:2288;top:13344;width:252;height:0" coordorigin="2288,13344" coordsize="252,0" path="m2288,13344l2540,13344e" filled="f" stroked="t" strokeweight="1.06002pt" strokecolor="#000000">
              <v:path arrowok="t"/>
            </v:shape>
            <v:shape style="position:absolute;left:2525;top:13344;width:19;height:0" coordorigin="2525,13344" coordsize="19,0" path="m2525,13344l2544,13344e" filled="f" stroked="t" strokeweight="1.06002pt" strokecolor="#000000">
              <v:path arrowok="t"/>
            </v:shape>
            <v:shape style="position:absolute;left:2544;top:13344;width:94;height:0" coordorigin="2544,13344" coordsize="94,0" path="m2544,13344l2638,13344e" filled="f" stroked="t" strokeweight="1.06002pt" strokecolor="#000000">
              <v:path arrowok="t"/>
            </v:shape>
            <v:shape style="position:absolute;left:2624;top:13344;width:19;height:0" coordorigin="2624,13344" coordsize="19,0" path="m2624,13344l2643,13344e" filled="f" stroked="t" strokeweight="1.06002pt" strokecolor="#000000">
              <v:path arrowok="t"/>
            </v:shape>
            <v:shape style="position:absolute;left:2643;top:13344;width:187;height:0" coordorigin="2643,13344" coordsize="187,0" path="m2643,13344l2830,13344e" filled="f" stroked="t" strokeweight="1.06002pt" strokecolor="#000000">
              <v:path arrowok="t"/>
            </v:shape>
            <v:shape style="position:absolute;left:2840;top:6018;width:0;height:7335" coordorigin="2840,6018" coordsize="0,7335" path="m2840,6018l2840,13353e" filled="f" stroked="t" strokeweight="1.06001pt" strokecolor="#000000">
              <v:path arrowok="t"/>
            </v:shape>
            <v:shape style="position:absolute;left:2849;top:13344;width:110;height:0" coordorigin="2849,13344" coordsize="110,0" path="m2849,13344l2960,13344e" filled="f" stroked="t" strokeweight="1.06002pt" strokecolor="#000000">
              <v:path arrowok="t"/>
            </v:shape>
            <v:shape style="position:absolute;left:2945;top:13344;width:19;height:0" coordorigin="2945,13344" coordsize="19,0" path="m2945,13344l2964,13344e" filled="f" stroked="t" strokeweight="1.06002pt" strokecolor="#000000">
              <v:path arrowok="t"/>
            </v:shape>
            <v:shape style="position:absolute;left:2964;top:13344;width:1016;height:0" coordorigin="2964,13344" coordsize="1016,0" path="m2964,13344l3980,13344e" filled="f" stroked="t" strokeweight="1.06002pt" strokecolor="#000000">
              <v:path arrowok="t"/>
            </v:shape>
            <v:shape style="position:absolute;left:3966;top:13344;width:19;height:0" coordorigin="3966,13344" coordsize="19,0" path="m3966,13344l3985,13344e" filled="f" stroked="t" strokeweight="1.06002pt" strokecolor="#000000">
              <v:path arrowok="t"/>
            </v:shape>
            <v:shape style="position:absolute;left:3985;top:13344;width:384;height:0" coordorigin="3985,13344" coordsize="384,0" path="m3985,13344l4369,13344e" filled="f" stroked="t" strokeweight="1.06002pt" strokecolor="#000000">
              <v:path arrowok="t"/>
            </v:shape>
            <v:shape style="position:absolute;left:4388;top:6392;width:202;height:0" coordorigin="4388,6392" coordsize="202,0" path="m4388,6392l4590,6392e" filled="f" stroked="t" strokeweight="1.06002pt" strokecolor="#000000">
              <v:path arrowok="t"/>
            </v:shape>
            <v:shape style="position:absolute;left:4628;top:6392;width:142;height:0" coordorigin="4628,6392" coordsize="142,0" path="m4628,6392l4770,6392e" filled="f" stroked="t" strokeweight="1.06002pt" strokecolor="#000000">
              <v:path arrowok="t"/>
            </v:shape>
            <v:shape style="position:absolute;left:4808;top:6392;width:221;height:0" coordorigin="4808,6392" coordsize="221,0" path="m4808,6392l5029,6392e" filled="f" stroked="t" strokeweight="1.06002pt" strokecolor="#000000">
              <v:path arrowok="t"/>
            </v:shape>
            <v:shape style="position:absolute;left:5067;top:6392;width:242;height:0" coordorigin="5067,6392" coordsize="242,0" path="m5067,6392l5310,6392e" filled="f" stroked="t" strokeweight="1.06002pt" strokecolor="#000000">
              <v:path arrowok="t"/>
            </v:shape>
            <v:shape style="position:absolute;left:5329;top:6392;width:161;height:0" coordorigin="5329,6392" coordsize="161,0" path="m5329,6392l5490,6392e" filled="f" stroked="t" strokeweight="1.06002pt" strokecolor="#000000">
              <v:path arrowok="t"/>
            </v:shape>
            <v:shape style="position:absolute;left:5528;top:6392;width:142;height:0" coordorigin="5528,6392" coordsize="142,0" path="m5528,6392l5670,6392e" filled="f" stroked="t" strokeweight="1.06002pt" strokecolor="#000000">
              <v:path arrowok="t"/>
            </v:shape>
            <v:shape style="position:absolute;left:5708;top:6392;width:242;height:0" coordorigin="5708,6392" coordsize="242,0" path="m5708,6392l5951,6392e" filled="f" stroked="t" strokeweight="1.06002pt" strokecolor="#000000">
              <v:path arrowok="t"/>
            </v:shape>
            <v:shape style="position:absolute;left:5989;top:6392;width:221;height:0" coordorigin="5989,6392" coordsize="221,0" path="m5989,6392l6210,6392e" filled="f" stroked="t" strokeweight="1.06002pt" strokecolor="#000000">
              <v:path arrowok="t"/>
            </v:shape>
            <v:shape style="position:absolute;left:6229;top:6392;width:202;height:0" coordorigin="6229,6392" coordsize="202,0" path="m6229,6392l6431,6392e" filled="f" stroked="t" strokeweight="1.06002pt" strokecolor="#000000">
              <v:path arrowok="t"/>
            </v:shape>
            <v:shape style="position:absolute;left:6469;top:6392;width:202;height:0" coordorigin="6469,6392" coordsize="202,0" path="m6469,6392l6671,6392e" filled="f" stroked="t" strokeweight="1.06002pt" strokecolor="#000000">
              <v:path arrowok="t"/>
            </v:shape>
            <v:shape style="position:absolute;left:6709;top:6392;width:221;height:0" coordorigin="6709,6392" coordsize="221,0" path="m6709,6392l6930,6392e" filled="f" stroked="t" strokeweight="1.06002pt" strokecolor="#000000">
              <v:path arrowok="t"/>
            </v:shape>
            <v:shape style="position:absolute;left:6969;top:6392;width:242;height:0" coordorigin="6969,6392" coordsize="242,0" path="m6969,6392l7211,6392e" filled="f" stroked="t" strokeweight="1.06002pt" strokecolor="#000000">
              <v:path arrowok="t"/>
            </v:shape>
            <v:shape style="position:absolute;left:7230;top:6392;width:240;height:0" coordorigin="7230,6392" coordsize="240,0" path="m7230,6392l7470,6392e" filled="f" stroked="t" strokeweight="1.06002pt" strokecolor="#000000">
              <v:path arrowok="t"/>
            </v:shape>
            <v:shape style="position:absolute;left:7509;top:6392;width:262;height:0" coordorigin="7509,6392" coordsize="262,0" path="m7509,6392l7770,6392e" filled="f" stroked="t" strokeweight="1.06002pt" strokecolor="#000000">
              <v:path arrowok="t"/>
            </v:shape>
            <v:shape style="position:absolute;left:7809;top:6392;width:221;height:0" coordorigin="7809,6392" coordsize="221,0" path="m7809,6392l8029,6392e" filled="f" stroked="t" strokeweight="1.06002pt" strokecolor="#000000">
              <v:path arrowok="t"/>
            </v:shape>
            <v:shape style="position:absolute;left:8068;top:6392;width:242;height:0" coordorigin="8068,6392" coordsize="242,0" path="m8068,6392l8310,6392e" filled="f" stroked="t" strokeweight="1.06002pt" strokecolor="#000000">
              <v:path arrowok="t"/>
            </v:shape>
            <v:shape style="position:absolute;left:8329;top:6392;width:240;height:0" coordorigin="8329,6392" coordsize="240,0" path="m8329,6392l8569,6392e" filled="f" stroked="t" strokeweight="1.06002pt" strokecolor="#000000">
              <v:path arrowok="t"/>
            </v:shape>
            <v:shape style="position:absolute;left:8608;top:6392;width:242;height:0" coordorigin="8608,6392" coordsize="242,0" path="m8608,6392l8850,6392e" filled="f" stroked="t" strokeweight="1.06002pt" strokecolor="#000000">
              <v:path arrowok="t"/>
            </v:shape>
            <v:shape style="position:absolute;left:8889;top:6392;width:221;height:0" coordorigin="8889,6392" coordsize="221,0" path="m8889,6392l9110,6392e" filled="f" stroked="t" strokeweight="1.06002pt" strokecolor="#000000">
              <v:path arrowok="t"/>
            </v:shape>
            <v:shape style="position:absolute;left:9148;top:6392;width:242;height:0" coordorigin="9148,6392" coordsize="242,0" path="m9148,6392l9391,6392e" filled="f" stroked="t" strokeweight="1.06002pt" strokecolor="#000000">
              <v:path arrowok="t"/>
            </v:shape>
            <v:shape style="position:absolute;left:9410;top:6392;width:262;height:0" coordorigin="9410,6392" coordsize="262,0" path="m9410,6392l9672,6392e" filled="f" stroked="t" strokeweight="1.06002pt" strokecolor="#000000">
              <v:path arrowok="t"/>
            </v:shape>
            <v:shape style="position:absolute;left:9710;top:6392;width:240;height:0" coordorigin="9710,6392" coordsize="240,0" path="m9710,6392l9950,6392e" filled="f" stroked="t" strokeweight="1.06002pt" strokecolor="#000000">
              <v:path arrowok="t"/>
            </v:shape>
            <v:shape style="position:absolute;left:9988;top:6392;width:262;height:0" coordorigin="9988,6392" coordsize="262,0" path="m9988,6392l10250,6392e" filled="f" stroked="t" strokeweight="1.06002pt" strokecolor="#000000">
              <v:path arrowok="t"/>
            </v:shape>
            <v:shape style="position:absolute;left:10288;top:6392;width:362;height:0" coordorigin="10288,6392" coordsize="362,0" path="m10288,6392l10651,6392e" filled="f" stroked="t" strokeweight="1.06002pt" strokecolor="#000000">
              <v:path arrowok="t"/>
            </v:shape>
            <v:shape style="position:absolute;left:4379;top:6018;width:0;height:7335" coordorigin="4379,6018" coordsize="0,7335" path="m4379,6018l4379,13353e" filled="f" stroked="t" strokeweight="1.06001pt" strokecolor="#000000">
              <v:path arrowok="t"/>
            </v:shape>
            <v:shape style="position:absolute;left:4388;top:13344;width:202;height:0" coordorigin="4388,13344" coordsize="202,0" path="m4388,13344l4590,13344e" filled="f" stroked="t" strokeweight="1.06002pt" strokecolor="#000000">
              <v:path arrowok="t"/>
            </v:shape>
            <v:shape style="position:absolute;left:4599;top:6383;width:0;height:6971" coordorigin="4599,6383" coordsize="0,6971" path="m4599,6383l4599,13353e" filled="f" stroked="t" strokeweight="1.05999pt" strokecolor="#000000">
              <v:path arrowok="t"/>
            </v:shape>
            <v:shape style="position:absolute;left:4609;top:13344;width:161;height:0" coordorigin="4609,13344" coordsize="161,0" path="m4609,13344l4770,13344e" filled="f" stroked="t" strokeweight="1.06002pt" strokecolor="#000000">
              <v:path arrowok="t"/>
            </v:shape>
            <v:shape style="position:absolute;left:4779;top:6383;width:0;height:6971" coordorigin="4779,6383" coordsize="0,6971" path="m4779,6383l4779,13353e" filled="f" stroked="t" strokeweight="1.05999pt" strokecolor="#000000">
              <v:path arrowok="t"/>
            </v:shape>
            <v:shape style="position:absolute;left:4789;top:13344;width:240;height:0" coordorigin="4789,13344" coordsize="240,0" path="m4789,13344l5029,13344e" filled="f" stroked="t" strokeweight="1.06002pt" strokecolor="#000000">
              <v:path arrowok="t"/>
            </v:shape>
            <v:shape style="position:absolute;left:5039;top:6383;width:0;height:6971" coordorigin="5039,6383" coordsize="0,6971" path="m5039,6383l5039,13353e" filled="f" stroked="t" strokeweight="1.06001pt" strokecolor="#000000">
              <v:path arrowok="t"/>
            </v:shape>
            <v:shape style="position:absolute;left:5048;top:13344;width:262;height:0" coordorigin="5048,13344" coordsize="262,0" path="m5048,13344l5310,13344e" filled="f" stroked="t" strokeweight="1.06002pt" strokecolor="#000000">
              <v:path arrowok="t"/>
            </v:shape>
            <v:shape style="position:absolute;left:5319;top:6018;width:0;height:7335" coordorigin="5319,6018" coordsize="0,7335" path="m5319,6018l5319,13353e" filled="f" stroked="t" strokeweight="1.05999pt" strokecolor="#000000">
              <v:path arrowok="t"/>
            </v:shape>
            <v:shape style="position:absolute;left:5329;top:13344;width:161;height:0" coordorigin="5329,13344" coordsize="161,0" path="m5329,13344l5490,13344e" filled="f" stroked="t" strokeweight="1.06002pt" strokecolor="#000000">
              <v:path arrowok="t"/>
            </v:shape>
            <v:shape style="position:absolute;left:5499;top:6383;width:0;height:6971" coordorigin="5499,6383" coordsize="0,6971" path="m5499,6383l5499,13353e" filled="f" stroked="t" strokeweight="1.05999pt" strokecolor="#000000">
              <v:path arrowok="t"/>
            </v:shape>
            <v:shape style="position:absolute;left:5509;top:13344;width:161;height:0" coordorigin="5509,13344" coordsize="161,0" path="m5509,13344l5670,13344e" filled="f" stroked="t" strokeweight="1.06002pt" strokecolor="#000000">
              <v:path arrowok="t"/>
            </v:shape>
            <v:shape style="position:absolute;left:5679;top:6383;width:0;height:6971" coordorigin="5679,6383" coordsize="0,6971" path="m5679,6383l5679,13353e" filled="f" stroked="t" strokeweight="1.05999pt" strokecolor="#000000">
              <v:path arrowok="t"/>
            </v:shape>
            <v:shape style="position:absolute;left:5689;top:13344;width:262;height:0" coordorigin="5689,13344" coordsize="262,0" path="m5689,13344l5951,13344e" filled="f" stroked="t" strokeweight="1.06002pt" strokecolor="#000000">
              <v:path arrowok="t"/>
            </v:shape>
            <v:shape style="position:absolute;left:5960;top:6383;width:0;height:6971" coordorigin="5960,6383" coordsize="0,6971" path="m5960,6383l5960,13353e" filled="f" stroked="t" strokeweight="1.05999pt" strokecolor="#000000">
              <v:path arrowok="t"/>
            </v:shape>
            <v:shape style="position:absolute;left:5970;top:13344;width:240;height:0" coordorigin="5970,13344" coordsize="240,0" path="m5970,13344l6210,13344e" filled="f" stroked="t" strokeweight="1.06002pt" strokecolor="#000000">
              <v:path arrowok="t"/>
            </v:shape>
            <v:shape style="position:absolute;left:6219;top:6018;width:0;height:7335" coordorigin="6219,6018" coordsize="0,7335" path="m6219,6018l6219,13353e" filled="f" stroked="t" strokeweight="1.05999pt" strokecolor="#000000">
              <v:path arrowok="t"/>
            </v:shape>
            <v:shape style="position:absolute;left:6229;top:13344;width:202;height:0" coordorigin="6229,13344" coordsize="202,0" path="m6229,13344l6431,13344e" filled="f" stroked="t" strokeweight="1.06002pt" strokecolor="#000000">
              <v:path arrowok="t"/>
            </v:shape>
            <v:shape style="position:absolute;left:6441;top:6383;width:0;height:6971" coordorigin="6441,6383" coordsize="0,6971" path="m6441,6383l6441,13353e" filled="f" stroked="t" strokeweight="1.05999pt" strokecolor="#000000">
              <v:path arrowok="t"/>
            </v:shape>
            <v:shape style="position:absolute;left:6450;top:13344;width:221;height:0" coordorigin="6450,13344" coordsize="221,0" path="m6450,13344l6671,13344e" filled="f" stroked="t" strokeweight="1.06002pt" strokecolor="#000000">
              <v:path arrowok="t"/>
            </v:shape>
            <v:shape style="position:absolute;left:6681;top:6383;width:0;height:6971" coordorigin="6681,6383" coordsize="0,6971" path="m6681,6383l6681,13353e" filled="f" stroked="t" strokeweight="1.05999pt" strokecolor="#000000">
              <v:path arrowok="t"/>
            </v:shape>
            <v:shape style="position:absolute;left:6690;top:13344;width:240;height:0" coordorigin="6690,13344" coordsize="240,0" path="m6690,13344l6930,13344e" filled="f" stroked="t" strokeweight="1.06002pt" strokecolor="#000000">
              <v:path arrowok="t"/>
            </v:shape>
            <v:shape style="position:absolute;left:6940;top:6383;width:0;height:6971" coordorigin="6940,6383" coordsize="0,6971" path="m6940,6383l6940,13353e" filled="f" stroked="t" strokeweight="1.06002pt" strokecolor="#000000">
              <v:path arrowok="t"/>
            </v:shape>
            <v:shape style="position:absolute;left:6949;top:13344;width:262;height:0" coordorigin="6949,13344" coordsize="262,0" path="m6949,13344l7211,13344e" filled="f" stroked="t" strokeweight="1.06002pt" strokecolor="#000000">
              <v:path arrowok="t"/>
            </v:shape>
            <v:shape style="position:absolute;left:7221;top:6018;width:0;height:7335" coordorigin="7221,6018" coordsize="0,7335" path="m7221,6018l7221,13353e" filled="f" stroked="t" strokeweight="1.05999pt" strokecolor="#000000">
              <v:path arrowok="t"/>
            </v:shape>
            <v:shape style="position:absolute;left:7230;top:13344;width:240;height:0" coordorigin="7230,13344" coordsize="240,0" path="m7230,13344l7470,13344e" filled="f" stroked="t" strokeweight="1.06002pt" strokecolor="#000000">
              <v:path arrowok="t"/>
            </v:shape>
            <v:shape style="position:absolute;left:7480;top:6383;width:0;height:6971" coordorigin="7480,6383" coordsize="0,6971" path="m7480,6383l7480,13353e" filled="f" stroked="t" strokeweight="1.06002pt" strokecolor="#000000">
              <v:path arrowok="t"/>
            </v:shape>
            <v:shape style="position:absolute;left:7489;top:13344;width:281;height:0" coordorigin="7489,13344" coordsize="281,0" path="m7489,13344l7770,13344e" filled="f" stroked="t" strokeweight="1.06002pt" strokecolor="#000000">
              <v:path arrowok="t"/>
            </v:shape>
            <v:shape style="position:absolute;left:7780;top:6383;width:0;height:6971" coordorigin="7780,6383" coordsize="0,6971" path="m7780,6383l7780,13353e" filled="f" stroked="t" strokeweight="1.06002pt" strokecolor="#000000">
              <v:path arrowok="t"/>
            </v:shape>
            <v:shape style="position:absolute;left:7789;top:13344;width:240;height:0" coordorigin="7789,13344" coordsize="240,0" path="m7789,13344l8029,13344e" filled="f" stroked="t" strokeweight="1.06002pt" strokecolor="#000000">
              <v:path arrowok="t"/>
            </v:shape>
            <v:shape style="position:absolute;left:8039;top:6383;width:0;height:6971" coordorigin="8039,6383" coordsize="0,6971" path="m8039,6383l8039,13353e" filled="f" stroked="t" strokeweight="1.05999pt" strokecolor="#000000">
              <v:path arrowok="t"/>
            </v:shape>
            <v:shape style="position:absolute;left:8049;top:13344;width:262;height:0" coordorigin="8049,13344" coordsize="262,0" path="m8049,13344l8310,13344e" filled="f" stroked="t" strokeweight="1.06002pt" strokecolor="#000000">
              <v:path arrowok="t"/>
            </v:shape>
            <v:shape style="position:absolute;left:8320;top:6018;width:0;height:7335" coordorigin="8320,6018" coordsize="0,7335" path="m8320,6018l8320,13353e" filled="f" stroked="t" strokeweight="1.06002pt" strokecolor="#000000">
              <v:path arrowok="t"/>
            </v:shape>
            <v:shape style="position:absolute;left:8329;top:13344;width:240;height:0" coordorigin="8329,13344" coordsize="240,0" path="m8329,13344l8569,13344e" filled="f" stroked="t" strokeweight="1.06002pt" strokecolor="#000000">
              <v:path arrowok="t"/>
            </v:shape>
            <v:shape style="position:absolute;left:8579;top:6383;width:0;height:6971" coordorigin="8579,6383" coordsize="0,6971" path="m8579,6383l8579,13353e" filled="f" stroked="t" strokeweight="1.05999pt" strokecolor="#000000">
              <v:path arrowok="t"/>
            </v:shape>
            <v:shape style="position:absolute;left:8589;top:13344;width:262;height:0" coordorigin="8589,13344" coordsize="262,0" path="m8589,13344l8850,13344e" filled="f" stroked="t" strokeweight="1.06002pt" strokecolor="#000000">
              <v:path arrowok="t"/>
            </v:shape>
            <v:shape style="position:absolute;left:8860;top:6383;width:0;height:6971" coordorigin="8860,6383" coordsize="0,6971" path="m8860,6383l8860,13353e" filled="f" stroked="t" strokeweight="1.06002pt" strokecolor="#000000">
              <v:path arrowok="t"/>
            </v:shape>
            <v:shape style="position:absolute;left:8869;top:13344;width:240;height:0" coordorigin="8869,13344" coordsize="240,0" path="m8869,13344l9110,13344e" filled="f" stroked="t" strokeweight="1.06002pt" strokecolor="#000000">
              <v:path arrowok="t"/>
            </v:shape>
            <v:shape style="position:absolute;left:9120;top:6383;width:0;height:6971" coordorigin="9120,6383" coordsize="0,6971" path="m9120,6383l9120,13353e" filled="f" stroked="t" strokeweight="1.05999pt" strokecolor="#000000">
              <v:path arrowok="t"/>
            </v:shape>
            <v:shape style="position:absolute;left:9129;top:13344;width:262;height:0" coordorigin="9129,13344" coordsize="262,0" path="m9129,13344l9391,13344e" filled="f" stroked="t" strokeweight="1.06002pt" strokecolor="#000000">
              <v:path arrowok="t"/>
            </v:shape>
            <v:shape style="position:absolute;left:9400;top:6018;width:0;height:7335" coordorigin="9400,6018" coordsize="0,7335" path="m9400,6018l9400,13353e" filled="f" stroked="t" strokeweight="1.05999pt" strokecolor="#000000">
              <v:path arrowok="t"/>
            </v:shape>
            <v:shape style="position:absolute;left:9410;top:13344;width:262;height:0" coordorigin="9410,13344" coordsize="262,0" path="m9410,13344l9672,13344e" filled="f" stroked="t" strokeweight="1.06002pt" strokecolor="#000000">
              <v:path arrowok="t"/>
            </v:shape>
            <v:shape style="position:absolute;left:9681;top:6383;width:0;height:6971" coordorigin="9681,6383" coordsize="0,6971" path="m9681,6383l9681,13353e" filled="f" stroked="t" strokeweight="1.05999pt" strokecolor="#000000">
              <v:path arrowok="t"/>
            </v:shape>
            <v:shape style="position:absolute;left:9691;top:13344;width:259;height:0" coordorigin="9691,13344" coordsize="259,0" path="m9691,13344l9950,13344e" filled="f" stroked="t" strokeweight="1.06002pt" strokecolor="#000000">
              <v:path arrowok="t"/>
            </v:shape>
            <v:shape style="position:absolute;left:9960;top:6383;width:0;height:6971" coordorigin="9960,6383" coordsize="0,6971" path="m9960,6383l9960,13353e" filled="f" stroked="t" strokeweight="1.05999pt" strokecolor="#000000">
              <v:path arrowok="t"/>
            </v:shape>
            <v:shape style="position:absolute;left:9969;top:13344;width:281;height:0" coordorigin="9969,13344" coordsize="281,0" path="m9969,13344l10250,13344e" filled="f" stroked="t" strokeweight="1.06002pt" strokecolor="#000000">
              <v:path arrowok="t"/>
            </v:shape>
            <v:shape style="position:absolute;left:10260;top:6383;width:0;height:6971" coordorigin="10260,6383" coordsize="0,6971" path="m10260,6383l10260,13353e" filled="f" stroked="t" strokeweight="1.05996pt" strokecolor="#000000">
              <v:path arrowok="t"/>
            </v:shape>
            <v:shape style="position:absolute;left:10269;top:13344;width:382;height:0" coordorigin="10269,13344" coordsize="382,0" path="m10269,13344l10651,13344e" filled="f" stroked="t" strokeweight="1.06002pt" strokecolor="#000000">
              <v:path arrowok="t"/>
            </v:shape>
            <v:shape style="position:absolute;left:10660;top:6018;width:0;height:7335" coordorigin="10660,6018" coordsize="0,7335" path="m10660,6018l10660,13353e" filled="f" stroked="t" strokeweight="1.06002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auto" w:line="438"/>
        <w:ind w:left="2840" w:right="2666" w:firstLine="1236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BAB IV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RANCANGAN KEGIATAN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416" w:firstLine="720"/>
      </w:pPr>
      <w:r>
        <w:rPr>
          <w:rFonts w:cs="Times New Roman" w:hAnsi="Times New Roman" w:eastAsia="Times New Roman" w:ascii="Times New Roman"/>
          <w:sz w:val="24"/>
          <w:szCs w:val="24"/>
        </w:rPr>
        <w:t>Sebelum melakukan proses pembuatan alat penulis harus memiliki sebuah</w:t>
      </w:r>
      <w:r>
        <w:rPr>
          <w:rFonts w:cs="Times New Roman" w:hAnsi="Times New Roman" w:eastAsia="Times New Roman" w:ascii="Times New Roman"/>
          <w:sz w:val="24"/>
          <w:szCs w:val="24"/>
        </w:rPr>
        <w:t> rencana  kegiatan  agar  dapat  berjalan  sesuai  dengan  yang  diinginkan  dan  tidak</w:t>
      </w:r>
      <w:r>
        <w:rPr>
          <w:rFonts w:cs="Times New Roman" w:hAnsi="Times New Roman" w:eastAsia="Times New Roman" w:ascii="Times New Roman"/>
          <w:sz w:val="24"/>
          <w:szCs w:val="24"/>
        </w:rPr>
        <w:t> terlalu membuang-buang waktu. Adapun rencana kegiatan yang tertera pada Tabel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58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4. 1 dibawah ini.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527"/>
      </w:pPr>
      <w:r>
        <w:rPr>
          <w:rFonts w:cs="Times New Roman" w:hAnsi="Times New Roman" w:eastAsia="Times New Roman" w:ascii="Times New Roman"/>
          <w:sz w:val="24"/>
          <w:szCs w:val="24"/>
        </w:rPr>
        <w:t>Tabel 4. 1 Rencana Kegiatan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88"/>
      </w:pPr>
      <w:r>
        <w:rPr>
          <w:rFonts w:cs="Times New Roman" w:hAnsi="Times New Roman" w:eastAsia="Times New Roman" w:ascii="Times New Roman"/>
          <w:w w:val="99"/>
          <w:position w:val="-1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position w:val="-1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position w:val="-11"/>
          <w:sz w:val="20"/>
          <w:szCs w:val="20"/>
        </w:rPr>
        <w:t>KEGIATAN</w:t>
      </w:r>
      <w:r>
        <w:rPr>
          <w:rFonts w:cs="Times New Roman" w:hAnsi="Times New Roman" w:eastAsia="Times New Roman" w:ascii="Times New Roman"/>
          <w:w w:val="100"/>
          <w:position w:val="-1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February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Maret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April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Mei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Juni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Juli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exact" w:line="220"/>
        <w:ind w:left="2759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6"/>
          <w:position w:val="-1"/>
          <w:sz w:val="20"/>
          <w:szCs w:val="20"/>
        </w:rPr>
        <w:t>III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3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III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80"/>
        <w:ind w:left="826" w:right="6352"/>
      </w:pPr>
      <w:r>
        <w:rPr>
          <w:rFonts w:cs="Times New Roman" w:hAnsi="Times New Roman" w:eastAsia="Times New Roman" w:ascii="Times New Roman"/>
          <w:w w:val="78"/>
          <w:position w:val="-3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Penentuan</w:t>
      </w:r>
      <w:r>
        <w:rPr>
          <w:rFonts w:cs="Times New Roman" w:hAnsi="Times New Roman" w:eastAsia="Times New Roman" w:ascii="Times New Roman"/>
          <w:w w:val="100"/>
          <w:position w:val="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Judul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27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80"/>
        <w:ind w:left="857"/>
      </w:pPr>
      <w:r>
        <w:rPr>
          <w:rFonts w:cs="Times New Roman" w:hAnsi="Times New Roman" w:eastAsia="Times New Roman" w:ascii="Times New Roman"/>
          <w:w w:val="78"/>
          <w:position w:val="-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Penyusunan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80"/>
        <w:ind w:left="1242" w:right="6682"/>
      </w:pPr>
      <w:r>
        <w:rPr>
          <w:rFonts w:cs="Times New Roman" w:hAnsi="Times New Roman" w:eastAsia="Times New Roman" w:ascii="Times New Roman"/>
          <w:w w:val="96"/>
          <w:sz w:val="20"/>
          <w:szCs w:val="20"/>
        </w:rPr>
        <w:t>Proposal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6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80"/>
        <w:ind w:left="867"/>
      </w:pPr>
      <w:r>
        <w:rPr>
          <w:rFonts w:cs="Times New Roman" w:hAnsi="Times New Roman" w:eastAsia="Times New Roman" w:ascii="Times New Roman"/>
          <w:w w:val="78"/>
          <w:position w:val="-3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position w:val="-3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Seminar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80"/>
        <w:ind w:left="1242" w:right="697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Proposal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300"/>
        <w:ind w:left="825" w:right="6408"/>
      </w:pPr>
      <w:r>
        <w:rPr>
          <w:rFonts w:cs="Times New Roman" w:hAnsi="Times New Roman" w:eastAsia="Times New Roman" w:ascii="Times New Roman"/>
          <w:w w:val="78"/>
          <w:position w:val="-3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position w:val="-3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position w:val="6"/>
          <w:sz w:val="20"/>
          <w:szCs w:val="20"/>
        </w:rPr>
        <w:t>Revisi</w:t>
      </w:r>
      <w:r>
        <w:rPr>
          <w:rFonts w:cs="Times New Roman" w:hAnsi="Times New Roman" w:eastAsia="Times New Roman" w:ascii="Times New Roman"/>
          <w:w w:val="100"/>
          <w:position w:val="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6"/>
          <w:sz w:val="20"/>
          <w:szCs w:val="20"/>
        </w:rPr>
        <w:t>Proposal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277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60"/>
        <w:ind w:left="846" w:right="6428"/>
      </w:pPr>
      <w:r>
        <w:rPr>
          <w:rFonts w:cs="Times New Roman" w:hAnsi="Times New Roman" w:eastAsia="Times New Roman" w:ascii="Times New Roman"/>
          <w:w w:val="78"/>
          <w:position w:val="-7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Pengadaan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Alat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dan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Bahan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67"/>
      </w:pPr>
      <w:r>
        <w:rPr>
          <w:rFonts w:cs="Times New Roman" w:hAnsi="Times New Roman" w:eastAsia="Times New Roman" w:ascii="Times New Roman"/>
          <w:w w:val="78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Membuat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260" w:val="left"/>
        </w:tabs>
        <w:jc w:val="left"/>
        <w:spacing w:before="54" w:lineRule="exact" w:line="260"/>
        <w:ind w:left="1277" w:right="6423" w:hanging="410"/>
      </w:pPr>
      <w:r>
        <w:rPr>
          <w:rFonts w:cs="Arial" w:hAnsi="Arial" w:eastAsia="Arial" w:ascii="Arial"/>
          <w:w w:val="78"/>
          <w:position w:val="-9"/>
          <w:sz w:val="18"/>
          <w:szCs w:val="18"/>
        </w:rPr>
        <w:t>7</w:t>
      </w:r>
      <w:r>
        <w:rPr>
          <w:rFonts w:cs="Arial" w:hAnsi="Arial" w:eastAsia="Arial" w:ascii="Arial"/>
          <w:w w:val="100"/>
          <w:position w:val="-9"/>
          <w:sz w:val="18"/>
          <w:szCs w:val="18"/>
        </w:rPr>
        <w:tab/>
      </w:r>
      <w:r>
        <w:rPr>
          <w:rFonts w:cs="Arial" w:hAnsi="Arial" w:eastAsia="Arial" w:ascii="Arial"/>
          <w:w w:val="100"/>
          <w:position w:val="-9"/>
          <w:sz w:val="18"/>
          <w:szCs w:val="18"/>
        </w:rPr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Pengujian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Alat,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Revisi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Alat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318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Monitoring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Alat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857"/>
      </w:pPr>
      <w:r>
        <w:rPr>
          <w:rFonts w:cs="Arial" w:hAnsi="Arial" w:eastAsia="Arial" w:ascii="Arial"/>
          <w:w w:val="78"/>
          <w:sz w:val="18"/>
          <w:szCs w:val="18"/>
        </w:rPr>
        <w:t>8</w:t>
      </w:r>
      <w:r>
        <w:rPr>
          <w:rFonts w:cs="Arial" w:hAnsi="Arial" w:eastAsia="Arial" w:ascii="Arial"/>
          <w:w w:val="100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Menyusun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300" w:val="left"/>
        </w:tabs>
        <w:jc w:val="left"/>
        <w:spacing w:before="96" w:lineRule="exact" w:line="220"/>
        <w:ind w:left="1277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  <w:t>lap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  <w:t>o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  <w:t>r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  <w:t>an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  <w:t>T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  <w:t>A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  <w:u w:val="thick" w:color="000000"/>
        </w:rPr>
        <w:t> 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  <w:u w:val="thick" w:color="000000"/>
        </w:rPr>
        <w:tab/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300"/>
        <w:ind w:left="867"/>
      </w:pPr>
      <w:r>
        <w:rPr>
          <w:rFonts w:cs="Arial" w:hAnsi="Arial" w:eastAsia="Arial" w:ascii="Arial"/>
          <w:w w:val="78"/>
          <w:position w:val="-3"/>
          <w:sz w:val="18"/>
          <w:szCs w:val="18"/>
        </w:rPr>
        <w:t>9</w:t>
      </w:r>
      <w:r>
        <w:rPr>
          <w:rFonts w:cs="Arial" w:hAnsi="Arial" w:eastAsia="Arial" w:ascii="Arial"/>
          <w:w w:val="100"/>
          <w:position w:val="-3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w w:val="99"/>
          <w:position w:val="6"/>
          <w:sz w:val="20"/>
          <w:szCs w:val="20"/>
        </w:rPr>
        <w:t>Pelaksanaan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27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Sidang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80"/>
        <w:ind w:left="867"/>
      </w:pP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position w:val="-3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Pelaksanaan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277"/>
        <w:sectPr>
          <w:pgNumType w:start="16"/>
          <w:pgMar w:header="0" w:footer="1000" w:top="1560" w:bottom="280" w:left="1680" w:right="1240"/>
          <w:headerReference w:type="default" r:id="rId62"/>
          <w:footerReference w:type="default" r:id="rId63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Revisi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3226" w:right="2764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DAFTAR PUSTAKA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8" w:right="83"/>
      </w:pPr>
      <w:r>
        <w:rPr>
          <w:rFonts w:cs="Times New Roman" w:hAnsi="Times New Roman" w:eastAsia="Times New Roman" w:ascii="Times New Roman"/>
          <w:sz w:val="24"/>
          <w:szCs w:val="24"/>
        </w:rPr>
        <w:t>V. Yonanto, I. D. G. H. Wisana, and T. Rahmawati, “Pemantauan SpO2 Melalui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8"/>
      </w:pPr>
      <w:r>
        <w:rPr>
          <w:rFonts w:cs="Times New Roman" w:hAnsi="Times New Roman" w:eastAsia="Times New Roman" w:ascii="Times New Roman"/>
          <w:sz w:val="24"/>
          <w:szCs w:val="24"/>
        </w:rPr>
        <w:t>Aplikasi Android di Mobile Phone,”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J. Teknokes</w:t>
      </w:r>
      <w:r>
        <w:rPr>
          <w:rFonts w:cs="Times New Roman" w:hAnsi="Times New Roman" w:eastAsia="Times New Roman" w:ascii="Times New Roman"/>
          <w:sz w:val="24"/>
          <w:szCs w:val="24"/>
        </w:rPr>
        <w:t>, vol. 12, no. 2, pp. 21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8"/>
      </w:pPr>
      <w:r>
        <w:rPr>
          <w:rFonts w:cs="Times New Roman" w:hAnsi="Times New Roman" w:eastAsia="Times New Roman" w:ascii="Times New Roman"/>
          <w:sz w:val="24"/>
          <w:szCs w:val="24"/>
        </w:rPr>
        <w:t>28, 2019.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8" w:right="79"/>
      </w:pPr>
      <w:r>
        <w:rPr>
          <w:rFonts w:cs="Times New Roman" w:hAnsi="Times New Roman" w:eastAsia="Times New Roman" w:ascii="Times New Roman"/>
          <w:sz w:val="24"/>
          <w:szCs w:val="24"/>
        </w:rPr>
        <w:t>A. I. H. Desi Rahmayanti, Faiza Renaldi, “Fakultas Teknik  – </w:t>
      </w:r>
      <w:r>
        <w:rPr>
          <w:rFonts w:cs="Times New Roman" w:hAnsi="Times New Roman" w:eastAsia="Times New Roman" w:ascii="Times New Roman"/>
          <w:sz w:val="24"/>
          <w:szCs w:val="24"/>
        </w:rPr>
        <w:t>Universitas Muria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8"/>
      </w:pPr>
      <w:r>
        <w:rPr>
          <w:rFonts w:cs="Times New Roman" w:hAnsi="Times New Roman" w:eastAsia="Times New Roman" w:ascii="Times New Roman"/>
          <w:sz w:val="24"/>
          <w:szCs w:val="24"/>
        </w:rPr>
        <w:t>Kudus 153,”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Pros. SNATIF ke-4 Tahun 2017</w:t>
      </w:r>
      <w:r>
        <w:rPr>
          <w:rFonts w:cs="Times New Roman" w:hAnsi="Times New Roman" w:eastAsia="Times New Roman" w:ascii="Times New Roman"/>
          <w:sz w:val="24"/>
          <w:szCs w:val="24"/>
        </w:rPr>
        <w:t>, pp. 153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160, 2017.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8" w:right="84"/>
      </w:pPr>
      <w:r>
        <w:rPr>
          <w:rFonts w:cs="Times New Roman" w:hAnsi="Times New Roman" w:eastAsia="Times New Roman" w:ascii="Times New Roman"/>
          <w:sz w:val="24"/>
          <w:szCs w:val="24"/>
        </w:rPr>
        <w:t>A. Gamara and A. Hendryani, “Rancang Bangun Alat Monitor Detak Jantung Dan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8"/>
      </w:pPr>
      <w:r>
        <w:rPr>
          <w:rFonts w:cs="Times New Roman" w:hAnsi="Times New Roman" w:eastAsia="Times New Roman" w:ascii="Times New Roman"/>
          <w:sz w:val="24"/>
          <w:szCs w:val="24"/>
        </w:rPr>
        <w:t>Suhu Tubuh Berbasis Android,”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J. Sehat Mandiri</w:t>
      </w:r>
      <w:r>
        <w:rPr>
          <w:rFonts w:cs="Times New Roman" w:hAnsi="Times New Roman" w:eastAsia="Times New Roman" w:ascii="Times New Roman"/>
          <w:sz w:val="24"/>
          <w:szCs w:val="24"/>
        </w:rPr>
        <w:t>, vol. 14, no. 2, pp. 1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9,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8"/>
      </w:pPr>
      <w:r>
        <w:rPr>
          <w:rFonts w:cs="Times New Roman" w:hAnsi="Times New Roman" w:eastAsia="Times New Roman" w:ascii="Times New Roman"/>
          <w:sz w:val="24"/>
          <w:szCs w:val="24"/>
        </w:rPr>
        <w:t>2019.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82" w:hanging="900"/>
      </w:pPr>
      <w:r>
        <w:rPr>
          <w:rFonts w:cs="Times New Roman" w:hAnsi="Times New Roman" w:eastAsia="Times New Roman" w:ascii="Times New Roman"/>
          <w:sz w:val="24"/>
          <w:szCs w:val="24"/>
        </w:rPr>
        <w:t>D. N. Chasanah, A. N. Handayani, and I. A. E. Zaeni, “Pemantauan Kesehatan Pada</w:t>
      </w:r>
      <w:r>
        <w:rPr>
          <w:rFonts w:cs="Times New Roman" w:hAnsi="Times New Roman" w:eastAsia="Times New Roman" w:ascii="Times New Roman"/>
          <w:sz w:val="24"/>
          <w:szCs w:val="24"/>
        </w:rPr>
        <w:t> Lanjut Usia Berbasis Mikrokontroler,”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Pros. Semin. Nas. Teknol. Elektro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Terap.</w:t>
      </w:r>
      <w:r>
        <w:rPr>
          <w:rFonts w:cs="Times New Roman" w:hAnsi="Times New Roman" w:eastAsia="Times New Roman" w:ascii="Times New Roman"/>
          <w:sz w:val="24"/>
          <w:szCs w:val="24"/>
        </w:rPr>
        <w:t>, vol. 02, no. 01, pp. 123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128, 2018.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8" w:right="83"/>
      </w:pPr>
      <w:r>
        <w:rPr>
          <w:rFonts w:cs="Times New Roman" w:hAnsi="Times New Roman" w:eastAsia="Times New Roman" w:ascii="Times New Roman"/>
          <w:sz w:val="24"/>
          <w:szCs w:val="24"/>
        </w:rPr>
        <w:t>M. W. Sari, “Rancang Bangun Aplikasi Monitoring Detak Jantung Melalui Finger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8"/>
      </w:pPr>
      <w:r>
        <w:rPr>
          <w:rFonts w:cs="Times New Roman" w:hAnsi="Times New Roman" w:eastAsia="Times New Roman" w:ascii="Times New Roman"/>
          <w:sz w:val="24"/>
          <w:szCs w:val="24"/>
        </w:rPr>
        <w:t>Test Berbasis Arduino.”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78" w:hanging="900"/>
      </w:pPr>
      <w:r>
        <w:rPr>
          <w:rFonts w:cs="Times New Roman" w:hAnsi="Times New Roman" w:eastAsia="Times New Roman" w:ascii="Times New Roman"/>
          <w:sz w:val="24"/>
          <w:szCs w:val="24"/>
        </w:rPr>
        <w:t>M. A. Badruddin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et al.</w:t>
      </w:r>
      <w:r>
        <w:rPr>
          <w:rFonts w:cs="Times New Roman" w:hAnsi="Times New Roman" w:eastAsia="Times New Roman" w:ascii="Times New Roman"/>
          <w:sz w:val="24"/>
          <w:szCs w:val="24"/>
        </w:rPr>
        <w:t>, “Jurnal Teknologi , Kesehatan dan Ilmu Jurnal Teknologi ,</w:t>
      </w:r>
      <w:r>
        <w:rPr>
          <w:rFonts w:cs="Times New Roman" w:hAnsi="Times New Roman" w:eastAsia="Times New Roman" w:ascii="Times New Roman"/>
          <w:sz w:val="24"/>
          <w:szCs w:val="24"/>
        </w:rPr>
        <w:t> Kesehatan dan Ilmu Sosial,” vol. 2, no. 1, pp. 1–</w:t>
      </w:r>
      <w:r>
        <w:rPr>
          <w:rFonts w:cs="Times New Roman" w:hAnsi="Times New Roman" w:eastAsia="Times New Roman" w:ascii="Times New Roman"/>
          <w:sz w:val="24"/>
          <w:szCs w:val="24"/>
        </w:rPr>
        <w:t>7, 2020.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76" w:hanging="900"/>
      </w:pPr>
      <w:r>
        <w:rPr>
          <w:rFonts w:cs="Times New Roman" w:hAnsi="Times New Roman" w:eastAsia="Times New Roman" w:ascii="Times New Roman"/>
          <w:sz w:val="24"/>
          <w:szCs w:val="24"/>
        </w:rPr>
        <w:t>T.   Sollu   Suryani,   “Sistem   Monitoring   Detak   Jantung   dan   Suhu   Tubuh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Menggunakan    Arduino    Monitoring    System   Heartbeat    and    Body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Temperature Using Arduino,”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Agustus</w:t>
      </w:r>
      <w:r>
        <w:rPr>
          <w:rFonts w:cs="Times New Roman" w:hAnsi="Times New Roman" w:eastAsia="Times New Roman" w:ascii="Times New Roman"/>
          <w:sz w:val="24"/>
          <w:szCs w:val="24"/>
        </w:rPr>
        <w:t>, vol. 17, no. 3, pp. 323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332, 2018.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78" w:hanging="900"/>
      </w:pPr>
      <w:r>
        <w:rPr>
          <w:rFonts w:cs="Times New Roman" w:hAnsi="Times New Roman" w:eastAsia="Times New Roman" w:ascii="Times New Roman"/>
          <w:sz w:val="24"/>
          <w:szCs w:val="24"/>
        </w:rPr>
        <w:t>H. H. RACHMAT and D. R. AMBARANSARI, “Sistem P</w:t>
      </w:r>
      <w:r>
        <w:rPr>
          <w:rFonts w:cs="Times New Roman" w:hAnsi="Times New Roman" w:eastAsia="Times New Roman" w:ascii="Times New Roman"/>
          <w:sz w:val="24"/>
          <w:szCs w:val="24"/>
        </w:rPr>
        <w:t>erekam Detak Jantung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Berbasis Pulse Heart Rate Sensor pada Jari Tangan,”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ELKOMIKA J. Tek.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Energi Elektr. Tek. Telekomun. Tek. Elektron.</w:t>
      </w:r>
      <w:r>
        <w:rPr>
          <w:rFonts w:cs="Times New Roman" w:hAnsi="Times New Roman" w:eastAsia="Times New Roman" w:ascii="Times New Roman"/>
          <w:sz w:val="24"/>
          <w:szCs w:val="24"/>
        </w:rPr>
        <w:t>, vol. 6, no. 3, p. 344, 2018.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78" w:hanging="900"/>
      </w:pPr>
      <w:r>
        <w:rPr>
          <w:rFonts w:cs="Times New Roman" w:hAnsi="Times New Roman" w:eastAsia="Times New Roman" w:ascii="Times New Roman"/>
          <w:sz w:val="24"/>
          <w:szCs w:val="24"/>
        </w:rPr>
        <w:t>A. S. Utomo, E. H. P. Negoro, and M. Sofie, “Monitori</w:t>
      </w:r>
      <w:r>
        <w:rPr>
          <w:rFonts w:cs="Times New Roman" w:hAnsi="Times New Roman" w:eastAsia="Times New Roman" w:ascii="Times New Roman"/>
          <w:sz w:val="24"/>
          <w:szCs w:val="24"/>
        </w:rPr>
        <w:t>ng Heart Rate Dan Saturasi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Oksigen Melalui Smartphone,”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Simetris J. Tek. Mesin, Elektro dan Ilmu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Komput.</w:t>
      </w:r>
      <w:r>
        <w:rPr>
          <w:rFonts w:cs="Times New Roman" w:hAnsi="Times New Roman" w:eastAsia="Times New Roman" w:ascii="Times New Roman"/>
          <w:sz w:val="24"/>
          <w:szCs w:val="24"/>
        </w:rPr>
        <w:t>,vol.10,        no.        1,        pp.        319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324,        2019,        doi: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88"/>
      </w:pPr>
      <w:r>
        <w:rPr>
          <w:rFonts w:cs="Times New Roman" w:hAnsi="Times New Roman" w:eastAsia="Times New Roman" w:ascii="Times New Roman"/>
          <w:sz w:val="24"/>
          <w:szCs w:val="24"/>
        </w:rPr>
        <w:t>10.24176/simet.v10i1.3024.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76" w:hanging="900"/>
      </w:pPr>
      <w:r>
        <w:rPr>
          <w:rFonts w:cs="Times New Roman" w:hAnsi="Times New Roman" w:eastAsia="Times New Roman" w:ascii="Times New Roman"/>
          <w:sz w:val="24"/>
          <w:szCs w:val="24"/>
        </w:rPr>
        <w:t>A.  Yuliani,  Y.  Away,  J.  Tgk,  S.  Abdurrauf,  and  B.  Aceh,  “Prototipe  Sistem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Monitoring  Dan  Peringatan  Dini  Kondisi  Tubuh  Manusia  Berdasarkan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Suhu Dan Denyut Nadi Berbasis Mikrokontroler 328P,”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J. Komputer, Inf.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Teknol. dan Elektro</w:t>
      </w:r>
      <w:r>
        <w:rPr>
          <w:rFonts w:cs="Times New Roman" w:hAnsi="Times New Roman" w:eastAsia="Times New Roman" w:ascii="Times New Roman"/>
          <w:sz w:val="24"/>
          <w:szCs w:val="24"/>
        </w:rPr>
        <w:t>, vol. 2, no. 4, pp. 9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14, 2017.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80" w:hanging="900"/>
      </w:pPr>
      <w:r>
        <w:rPr>
          <w:rFonts w:cs="Times New Roman" w:hAnsi="Times New Roman" w:eastAsia="Times New Roman" w:ascii="Times New Roman"/>
          <w:sz w:val="24"/>
          <w:szCs w:val="24"/>
        </w:rPr>
        <w:t>M. A. Mega and M. R. Firdaus, “Monitoring Detak Jantung , Suhu , dan </w:t>
      </w:r>
      <w:r>
        <w:rPr>
          <w:rFonts w:cs="Times New Roman" w:hAnsi="Times New Roman" w:eastAsia="Times New Roman" w:ascii="Times New Roman"/>
          <w:sz w:val="24"/>
          <w:szCs w:val="24"/>
        </w:rPr>
        <w:t>Infus pada</w:t>
      </w:r>
      <w:r>
        <w:rPr>
          <w:rFonts w:cs="Times New Roman" w:hAnsi="Times New Roman" w:eastAsia="Times New Roman" w:ascii="Times New Roman"/>
          <w:sz w:val="24"/>
          <w:szCs w:val="24"/>
        </w:rPr>
        <w:t> Pasien Berbasis Mikrokontroler ( ARDUINO MEGA2560 ) Monitoring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Heartbeats  ,  temperature  and  Infusion  in  Patients  Based,”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Muhammad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Ridhan Firdaus 2017</w:t>
      </w:r>
      <w:r>
        <w:rPr>
          <w:rFonts w:cs="Times New Roman" w:hAnsi="Times New Roman" w:eastAsia="Times New Roman" w:ascii="Times New Roman"/>
          <w:sz w:val="24"/>
          <w:szCs w:val="24"/>
        </w:rPr>
        <w:t>, vol. 5, no. 1, pp. 55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64, 2017.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82" w:hanging="900"/>
        <w:sectPr>
          <w:pgNumType w:start="17"/>
          <w:pgMar w:header="0" w:footer="1000" w:top="1560" w:bottom="280" w:left="1680" w:right="1580"/>
          <w:headerReference w:type="default" r:id="rId65"/>
          <w:footerReference w:type="default" r:id="rId66"/>
          <w:pgSz w:w="11920" w:h="16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S. Elektro, F. Teknik, U. N. Surabaya, S. Elektro, F. Teknik, and U. N. Surabaya,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“MENGHITUNG  DETAK  JANTUNG  BERBASIS  ARDUINO  Riza</w:t>
      </w:r>
      <w:r>
        <w:rPr>
          <w:rFonts w:cs="Times New Roman" w:hAnsi="Times New Roman" w:eastAsia="Times New Roman" w:ascii="Times New Roman"/>
          <w:sz w:val="24"/>
          <w:szCs w:val="24"/>
        </w:rPr>
        <w:t> Yulian Bambang Suprianto Abstrak,” vol. d.</w:t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45"/>
        <w:ind w:right="117"/>
      </w:pPr>
      <w:r>
        <w:rPr>
          <w:rFonts w:cs="Calibri" w:hAnsi="Calibri" w:eastAsia="Calibri" w:ascii="Calibri"/>
          <w:sz w:val="22"/>
          <w:szCs w:val="22"/>
        </w:rPr>
        <w:t>18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8" w:right="83"/>
      </w:pPr>
      <w:r>
        <w:rPr>
          <w:rFonts w:cs="Times New Roman" w:hAnsi="Times New Roman" w:eastAsia="Times New Roman" w:ascii="Times New Roman"/>
          <w:sz w:val="24"/>
          <w:szCs w:val="24"/>
        </w:rPr>
        <w:t>I.  K.  R.  Arthana,  “Perancangan  Alat  Pendeteksi  Detak  Jantung  Dan  Notifikasi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450" w:right="1040"/>
      </w:pPr>
      <w:r>
        <w:rPr>
          <w:rFonts w:cs="Times New Roman" w:hAnsi="Times New Roman" w:eastAsia="Times New Roman" w:ascii="Times New Roman"/>
          <w:sz w:val="24"/>
          <w:szCs w:val="24"/>
        </w:rPr>
        <w:t>Melalui Sms,”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Semin. Nas. Ris. Inov. 2017</w:t>
      </w:r>
      <w:r>
        <w:rPr>
          <w:rFonts w:cs="Times New Roman" w:hAnsi="Times New Roman" w:eastAsia="Times New Roman" w:ascii="Times New Roman"/>
          <w:sz w:val="24"/>
          <w:szCs w:val="24"/>
        </w:rPr>
        <w:t>, pp. 889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895, 2017.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8" w:right="81"/>
      </w:pPr>
      <w:r>
        <w:rPr>
          <w:rFonts w:cs="Times New Roman" w:hAnsi="Times New Roman" w:eastAsia="Times New Roman" w:ascii="Times New Roman"/>
          <w:sz w:val="24"/>
          <w:szCs w:val="24"/>
        </w:rPr>
        <w:t>M. Frans, S. Hutabarat, and M. Si, “Alat Pendeteksi Detak Jantung Dengan Sensor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8"/>
      </w:pPr>
      <w:r>
        <w:rPr>
          <w:rFonts w:cs="Times New Roman" w:hAnsi="Times New Roman" w:eastAsia="Times New Roman" w:ascii="Times New Roman"/>
          <w:sz w:val="24"/>
          <w:szCs w:val="24"/>
        </w:rPr>
        <w:t>Detektor Suara Berbasis Arduino Uno,” vol. 13, no. 01, pp. 69–</w:t>
      </w:r>
      <w:r>
        <w:rPr>
          <w:rFonts w:cs="Times New Roman" w:hAnsi="Times New Roman" w:eastAsia="Times New Roman" w:ascii="Times New Roman"/>
          <w:sz w:val="24"/>
          <w:szCs w:val="24"/>
        </w:rPr>
        <w:t>73, 2020.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83" w:hanging="900"/>
      </w:pPr>
      <w:r>
        <w:rPr>
          <w:rFonts w:cs="Times New Roman" w:hAnsi="Times New Roman" w:eastAsia="Times New Roman" w:ascii="Times New Roman"/>
          <w:sz w:val="24"/>
          <w:szCs w:val="24"/>
        </w:rPr>
        <w:t>R. S. Kusuma, M. Pamungkasty, F. S. Akbaruddin, and U. Fadlilah, “PROTOTIPE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ALAT  MONITORIN</w:t>
      </w:r>
      <w:r>
        <w:rPr>
          <w:rFonts w:cs="Times New Roman" w:hAnsi="Times New Roman" w:eastAsia="Times New Roman" w:ascii="Times New Roman"/>
          <w:sz w:val="24"/>
          <w:szCs w:val="24"/>
        </w:rPr>
        <w:t>G  KESEHATAN  JANTUNG  BERBASIS  IoT,”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Emit. J. Tek. Elektro</w:t>
      </w:r>
      <w:r>
        <w:rPr>
          <w:rFonts w:cs="Times New Roman" w:hAnsi="Times New Roman" w:eastAsia="Times New Roman" w:ascii="Times New Roman"/>
          <w:sz w:val="24"/>
          <w:szCs w:val="24"/>
        </w:rPr>
        <w:t>, vol. 18, no. 2, pp. 18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22, 2018.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79" w:hanging="900"/>
      </w:pPr>
      <w:r>
        <w:rPr>
          <w:rFonts w:cs="Times New Roman" w:hAnsi="Times New Roman" w:eastAsia="Times New Roman" w:ascii="Times New Roman"/>
          <w:sz w:val="24"/>
          <w:szCs w:val="24"/>
        </w:rPr>
        <w:t>M.  I.  Fitrianda,  “Digital  Digital  Repository  Repository  Universitas  Universitas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Jember   Jember   Digital   Digital   Repository   Repository   Universitas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Universitas Jember,” 2013.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81" w:hanging="900"/>
      </w:pPr>
      <w:r>
        <w:rPr>
          <w:rFonts w:cs="Times New Roman" w:hAnsi="Times New Roman" w:eastAsia="Times New Roman" w:ascii="Times New Roman"/>
          <w:sz w:val="24"/>
          <w:szCs w:val="24"/>
        </w:rPr>
        <w:t>M. Anggit Ananda Solichin, Dr. I Dewa Gede Hari Wisana, ST, MT, Dra. Dwi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Herry  Andayani,  “Monitoring  detak  jantung,  suhu  tubuh,  dan  respirasi</w:t>
      </w:r>
      <w:r>
        <w:rPr>
          <w:rFonts w:cs="Times New Roman" w:hAnsi="Times New Roman" w:eastAsia="Times New Roman" w:ascii="Times New Roman"/>
          <w:sz w:val="24"/>
          <w:szCs w:val="24"/>
        </w:rPr>
        <w:t> berbasis  telemedicine  via  android,”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Jur.  Tek.  Elektromedik,  Poltekkes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Surabaya</w:t>
      </w:r>
      <w:r>
        <w:rPr>
          <w:rFonts w:cs="Times New Roman" w:hAnsi="Times New Roman" w:eastAsia="Times New Roman" w:ascii="Times New Roman"/>
          <w:sz w:val="24"/>
          <w:szCs w:val="24"/>
        </w:rPr>
        <w:t>, 2018.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82" w:hanging="900"/>
      </w:pPr>
      <w:r>
        <w:rPr>
          <w:rFonts w:cs="Times New Roman" w:hAnsi="Times New Roman" w:eastAsia="Times New Roman" w:ascii="Times New Roman"/>
          <w:sz w:val="24"/>
          <w:szCs w:val="24"/>
        </w:rPr>
        <w:t>E.  Riyanto,  “Perancangan  Pengukur  Detak  Jantung  Dan  Suhu  Tubuh  Berbasis</w:t>
      </w:r>
      <w:r>
        <w:rPr>
          <w:rFonts w:cs="Times New Roman" w:hAnsi="Times New Roman" w:eastAsia="Times New Roman" w:ascii="Times New Roman"/>
          <w:sz w:val="24"/>
          <w:szCs w:val="24"/>
        </w:rPr>
        <w:t> Arduino  Serta  Smartphone  Android,”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Naskah  Publ.  Ilm.  Mhs.  Univ.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Muhammadiyah Surakarta</w:t>
      </w:r>
      <w:r>
        <w:rPr>
          <w:rFonts w:cs="Times New Roman" w:hAnsi="Times New Roman" w:eastAsia="Times New Roman" w:ascii="Times New Roman"/>
          <w:sz w:val="24"/>
          <w:szCs w:val="24"/>
        </w:rPr>
        <w:t>, p. 18, 2016.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488" w:right="77" w:hanging="900"/>
      </w:pPr>
      <w:r>
        <w:rPr>
          <w:rFonts w:cs="Times New Roman" w:hAnsi="Times New Roman" w:eastAsia="Times New Roman" w:ascii="Times New Roman"/>
          <w:sz w:val="24"/>
          <w:szCs w:val="24"/>
        </w:rPr>
        <w:t>W.  Nudian,  M.  Dede,  M.  A.  Widiawaty,  Y.  R.  Ramadhan,  and  Y.  Purnama,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“Pemanfaatan Sensor Mikro DHT11</w:t>
      </w:r>
      <w:r>
        <w:rPr>
          <w:rFonts w:cs="Times New Roman" w:hAnsi="Times New Roman" w:eastAsia="Times New Roman" w:ascii="Times New Roman"/>
          <w:sz w:val="24"/>
          <w:szCs w:val="24"/>
        </w:rPr>
        <w:t>-Arduino untuk Monitoring Suhu dan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Kelembaban Udara,” pp. 1–</w:t>
      </w:r>
      <w:r>
        <w:rPr>
          <w:rFonts w:cs="Times New Roman" w:hAnsi="Times New Roman" w:eastAsia="Times New Roman" w:ascii="Times New Roman"/>
          <w:sz w:val="24"/>
          <w:szCs w:val="24"/>
        </w:rPr>
        <w:t>13, 2020.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48" w:right="85"/>
      </w:pPr>
      <w:r>
        <w:rPr>
          <w:rFonts w:cs="Times New Roman" w:hAnsi="Times New Roman" w:eastAsia="Times New Roman" w:ascii="Times New Roman"/>
          <w:sz w:val="24"/>
          <w:szCs w:val="24"/>
        </w:rPr>
        <w:t>N. A. Firdausi,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Prototipe Alat Monitoring Detak Jantung Portabel Menggunakan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8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Arduino Pro Mini Dan Bluetooth Berbasis Android</w:t>
      </w:r>
      <w:r>
        <w:rPr>
          <w:rFonts w:cs="Times New Roman" w:hAnsi="Times New Roman" w:eastAsia="Times New Roman" w:ascii="Times New Roman"/>
          <w:sz w:val="24"/>
          <w:szCs w:val="24"/>
        </w:rPr>
        <w:t>. 2018.</w:t>
      </w:r>
    </w:p>
    <w:sectPr>
      <w:pgMar w:header="0" w:footer="0" w:top="640" w:bottom="280" w:left="1680" w:right="1580"/>
      <w:headerReference w:type="default" r:id="rId67"/>
      <w:footerReference w:type="default" r:id="rId68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8.29pt;margin-top:780.92pt;width:7.02879pt;height:13.04pt;mso-position-horizontal-relative:page;mso-position-vertical-relative:page;z-index:-148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t>ii</w:t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6.09pt;margin-top:780.92pt;width:11.6291pt;height:13.04pt;mso-position-horizontal-relative:page;mso-position-vertical-relative:page;z-index:-147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4.29pt;margin-top:780.92pt;width:15.28pt;height:13.04pt;mso-position-horizontal-relative:page;mso-position-vertical-relative:page;z-index:-146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4.29pt;margin-top:780.92pt;width:15.28pt;height:13.04pt;mso-position-horizontal-relative:page;mso-position-vertical-relative:page;z-index:-146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7.41pt;margin-top:780.92pt;width:8.99008pt;height:13.04pt;mso-position-horizontal-relative:page;mso-position-vertical-relative:page;z-index:-147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6.09pt;margin-top:780.92pt;width:11.6291pt;height:13.04pt;mso-position-horizontal-relative:page;mso-position-vertical-relative:page;z-index:-147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.89pt;margin-top:780.92pt;width:12.1014pt;height:13.04pt;mso-position-horizontal-relative:page;mso-position-vertical-relative:page;z-index:-147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t>vii</w:t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4.57pt;margin-top:780.92pt;width:14.6131pt;height:13.04pt;mso-position-horizontal-relative:page;mso-position-vertical-relative:page;z-index:-147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t>viii</w:t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8.05pt;margin-top:780.92pt;width:7.59547pt;height:13.04pt;mso-position-horizontal-relative:page;mso-position-vertical-relative:page;z-index:-147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21.41pt;margin-top:126.202pt;width:180.954pt;height:16.04pt;mso-position-horizontal-relative:page;mso-position-vertical-relative:page;z-index:-148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z w:val="28"/>
                    <w:szCs w:val="28"/>
                  </w:rPr>
                  <w:t>PROPOSAL TUGAS AKHIR</w:t>
                </w:r>
                <w: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2.82pt;margin-top:36.56pt;width:9.59728pt;height:13.04pt;mso-position-horizontal-relative:page;mso-position-vertical-relative:page;z-index:-1473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2.82pt;margin-top:36.56pt;width:9.59728pt;height:13.04pt;mso-position-horizontal-relative:page;mso-position-vertical-relative:page;z-index:-147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2.82pt;margin-top:36.56pt;width:9.59728pt;height:13.04pt;mso-position-horizontal-relative:page;mso-position-vertical-relative:page;z-index:-147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2.82pt;margin-top:36.56pt;width:9.59728pt;height:13.04pt;mso-position-horizontal-relative:page;mso-position-vertical-relative:page;z-index:-147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2.82pt;margin-top:36.56pt;width:9.59728pt;height:13.04pt;mso-position-horizontal-relative:page;mso-position-vertical-relative:page;z-index:-146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2.82pt;margin-top:36.56pt;width:9.59728pt;height:13.04pt;mso-position-horizontal-relative:page;mso-position-vertical-relative:page;z-index:-146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7.18pt;margin-top:36.56pt;width:15.28pt;height:13.04pt;mso-position-horizontal-relative:page;mso-position-vertical-relative:page;z-index:-146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7.18pt;margin-top:36.56pt;width:15.28pt;height:13.04pt;mso-position-horizontal-relative:page;mso-position-vertical-relative:page;z-index:-146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21.17pt;margin-top:118.162pt;width:181.207pt;height:16.04pt;mso-position-horizontal-relative:page;mso-position-vertical-relative:page;z-index:-148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z w:val="28"/>
                    <w:szCs w:val="28"/>
                  </w:rPr>
                  <w:t>HALAMAN PERSETUJUAN</w:t>
                </w:r>
                <w: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7.18pt;margin-top:36.56pt;width:15.28pt;height:13.04pt;mso-position-horizontal-relative:page;mso-position-vertical-relative:page;z-index:-146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7.18pt;margin-top:36.56pt;width:15.28pt;height:13.04pt;mso-position-horizontal-relative:page;mso-position-vertical-relative:page;z-index:-146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7.18pt;margin-top:36.56pt;width:15.28pt;height:13.04pt;mso-position-horizontal-relative:page;mso-position-vertical-relative:page;z-index:-1463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7.18pt;margin-top:36.56pt;width:15.28pt;height:13.04pt;mso-position-horizontal-relative:page;mso-position-vertical-relative:page;z-index:-146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44.57pt;margin-top:114.202pt;width:134.608pt;height:16.04pt;mso-position-horizontal-relative:page;mso-position-vertical-relative:page;z-index:-148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z w:val="28"/>
                    <w:szCs w:val="28"/>
                  </w:rPr>
                  <w:t>KATA PENGANTAR</w:t>
                </w:r>
                <w: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\image1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3.xml"/><Relationship Id="rId13" Type="http://schemas.openxmlformats.org/officeDocument/2006/relationships/header" Target="header6.xml"/><Relationship Id="rId14" Type="http://schemas.openxmlformats.org/officeDocument/2006/relationships/footer" Target="footer4.xml"/><Relationship Id="rId15" Type="http://schemas.openxmlformats.org/officeDocument/2006/relationships/header" Target="header7.xml"/><Relationship Id="rId16" Type="http://schemas.openxmlformats.org/officeDocument/2006/relationships/footer" Target="footer5.xml"/><Relationship Id="rId17" Type="http://schemas.openxmlformats.org/officeDocument/2006/relationships/header" Target="header8.xml"/><Relationship Id="rId18" Type="http://schemas.openxmlformats.org/officeDocument/2006/relationships/footer" Target="footer6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header" Target="header10.xml"/><Relationship Id="rId22" Type="http://schemas.openxmlformats.org/officeDocument/2006/relationships/footer" Target="footer8.xml"/><Relationship Id="rId23" Type="http://schemas.openxmlformats.org/officeDocument/2006/relationships/header" Target="header11.xml"/><Relationship Id="rId24" Type="http://schemas.openxmlformats.org/officeDocument/2006/relationships/footer" Target="footer9.xml"/><Relationship Id="rId25" Type="http://schemas.openxmlformats.org/officeDocument/2006/relationships/header" Target="header12.xml"/><Relationship Id="rId26" Type="http://schemas.openxmlformats.org/officeDocument/2006/relationships/footer" Target="footer10.xml"/><Relationship Id="rId27" Type="http://schemas.openxmlformats.org/officeDocument/2006/relationships/header" Target="header13.xml"/><Relationship Id="rId28" Type="http://schemas.openxmlformats.org/officeDocument/2006/relationships/footer" Target="footer11.xml"/><Relationship Id="rId29" Type="http://schemas.openxmlformats.org/officeDocument/2006/relationships/image" Target="media\image2.jpg"/><Relationship Id="rId30" Type="http://schemas.openxmlformats.org/officeDocument/2006/relationships/header" Target="header14.xml"/><Relationship Id="rId31" Type="http://schemas.openxmlformats.org/officeDocument/2006/relationships/footer" Target="footer12.xml"/><Relationship Id="rId32" Type="http://schemas.openxmlformats.org/officeDocument/2006/relationships/image" Target="media\image3.jpg"/><Relationship Id="rId33" Type="http://schemas.openxmlformats.org/officeDocument/2006/relationships/hyperlink" Target="http://kingtekno.com/new-ds18b20-digital-temperature-sensor-module-for-arduino" TargetMode="External"/><Relationship Id="rId34" Type="http://schemas.openxmlformats.org/officeDocument/2006/relationships/hyperlink" Target="http://kingtekno.com/new-ds18b20-digital-temperature-sensor-module-for-arduino" TargetMode="External"/><Relationship Id="rId35" Type="http://schemas.openxmlformats.org/officeDocument/2006/relationships/header" Target="header15.xml"/><Relationship Id="rId36" Type="http://schemas.openxmlformats.org/officeDocument/2006/relationships/footer" Target="footer13.xml"/><Relationship Id="rId37" Type="http://schemas.openxmlformats.org/officeDocument/2006/relationships/image" Target="media\image4.jpg"/><Relationship Id="rId38" Type="http://schemas.openxmlformats.org/officeDocument/2006/relationships/hyperlink" Target="https://pekolibrary.wordpress.com/2018/05/27/rcwl-0530-max30100/" TargetMode="External"/><Relationship Id="rId39" Type="http://schemas.openxmlformats.org/officeDocument/2006/relationships/image" Target="media\image5.png"/><Relationship Id="rId40" Type="http://schemas.openxmlformats.org/officeDocument/2006/relationships/header" Target="header16.xml"/><Relationship Id="rId41" Type="http://schemas.openxmlformats.org/officeDocument/2006/relationships/footer" Target="footer14.xml"/><Relationship Id="rId42" Type="http://schemas.openxmlformats.org/officeDocument/2006/relationships/image" Target="media\image6.png"/><Relationship Id="rId43" Type="http://schemas.openxmlformats.org/officeDocument/2006/relationships/header" Target="header17.xml"/><Relationship Id="rId44" Type="http://schemas.openxmlformats.org/officeDocument/2006/relationships/footer" Target="footer15.xml"/><Relationship Id="rId45" Type="http://schemas.openxmlformats.org/officeDocument/2006/relationships/header" Target="header18.xml"/><Relationship Id="rId46" Type="http://schemas.openxmlformats.org/officeDocument/2006/relationships/footer" Target="footer16.xml"/><Relationship Id="rId47" Type="http://schemas.openxmlformats.org/officeDocument/2006/relationships/header" Target="header19.xml"/><Relationship Id="rId48" Type="http://schemas.openxmlformats.org/officeDocument/2006/relationships/footer" Target="footer17.xml"/><Relationship Id="rId49" Type="http://schemas.openxmlformats.org/officeDocument/2006/relationships/image" Target="media\image7.jpg"/><Relationship Id="rId50" Type="http://schemas.openxmlformats.org/officeDocument/2006/relationships/header" Target="header20.xml"/><Relationship Id="rId51" Type="http://schemas.openxmlformats.org/officeDocument/2006/relationships/footer" Target="footer18.xml"/><Relationship Id="rId52" Type="http://schemas.openxmlformats.org/officeDocument/2006/relationships/image" Target="media\image8.jpg"/><Relationship Id="rId53" Type="http://schemas.openxmlformats.org/officeDocument/2006/relationships/header" Target="header21.xml"/><Relationship Id="rId54" Type="http://schemas.openxmlformats.org/officeDocument/2006/relationships/footer" Target="footer19.xml"/><Relationship Id="rId55" Type="http://schemas.openxmlformats.org/officeDocument/2006/relationships/image" Target="media\image9.jpg"/><Relationship Id="rId56" Type="http://schemas.openxmlformats.org/officeDocument/2006/relationships/header" Target="header22.xml"/><Relationship Id="rId57" Type="http://schemas.openxmlformats.org/officeDocument/2006/relationships/footer" Target="footer20.xml"/><Relationship Id="rId58" Type="http://schemas.openxmlformats.org/officeDocument/2006/relationships/image" Target="media\image10.jpg"/><Relationship Id="rId59" Type="http://schemas.openxmlformats.org/officeDocument/2006/relationships/header" Target="header23.xml"/><Relationship Id="rId60" Type="http://schemas.openxmlformats.org/officeDocument/2006/relationships/footer" Target="footer21.xml"/><Relationship Id="rId61" Type="http://schemas.openxmlformats.org/officeDocument/2006/relationships/image" Target="media\image11.jpg"/><Relationship Id="rId62" Type="http://schemas.openxmlformats.org/officeDocument/2006/relationships/header" Target="header24.xml"/><Relationship Id="rId63" Type="http://schemas.openxmlformats.org/officeDocument/2006/relationships/footer" Target="footer22.xml"/><Relationship Id="rId64" Type="http://schemas.openxmlformats.org/officeDocument/2006/relationships/image" Target="media\image12.png"/><Relationship Id="rId65" Type="http://schemas.openxmlformats.org/officeDocument/2006/relationships/header" Target="header25.xml"/><Relationship Id="rId66" Type="http://schemas.openxmlformats.org/officeDocument/2006/relationships/footer" Target="footer23.xml"/><Relationship Id="rId67" Type="http://schemas.openxmlformats.org/officeDocument/2006/relationships/header" Target="header26.xml"/><Relationship Id="rId68" Type="http://schemas.openxmlformats.org/officeDocument/2006/relationships/footer" Target="footer24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